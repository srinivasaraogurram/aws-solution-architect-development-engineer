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484B19" w14:textId="77777777" w:rsidR="009E3B39" w:rsidRDefault="009E3B39" w:rsidP="00445C8D">
      <w:pPr>
        <w:shd w:val="clear" w:color="auto" w:fill="FFFFFF"/>
        <w:spacing w:line="440" w:lineRule="atLeast"/>
        <w:rPr>
          <w:rFonts w:ascii="Poppins" w:hAnsi="Poppins" w:cs="Poppins"/>
          <w:b/>
          <w:bCs/>
          <w:color w:val="000000"/>
          <w:sz w:val="44"/>
          <w:szCs w:val="44"/>
        </w:rPr>
      </w:pPr>
    </w:p>
    <w:p w14:paraId="2810B269" w14:textId="59E13202" w:rsidR="00445C8D" w:rsidRPr="00445C8D" w:rsidRDefault="00445C8D" w:rsidP="00445C8D">
      <w:pPr>
        <w:shd w:val="clear" w:color="auto" w:fill="FFFFFF"/>
        <w:spacing w:line="440" w:lineRule="atLeast"/>
        <w:rPr>
          <w:rFonts w:ascii="Poppins" w:hAnsi="Poppins" w:cs="Poppins"/>
          <w:b/>
          <w:bCs/>
          <w:color w:val="000000"/>
          <w:sz w:val="44"/>
          <w:szCs w:val="44"/>
        </w:rPr>
      </w:pPr>
      <w:r w:rsidRPr="00445C8D">
        <w:rPr>
          <w:rFonts w:ascii="Poppins" w:hAnsi="Poppins" w:cs="Poppins"/>
          <w:b/>
          <w:bCs/>
          <w:color w:val="000000"/>
          <w:sz w:val="44"/>
          <w:szCs w:val="44"/>
        </w:rPr>
        <w:t>Subha </w:t>
      </w:r>
      <w:proofErr w:type="spellStart"/>
      <w:r w:rsidRPr="00445C8D">
        <w:rPr>
          <w:rFonts w:ascii="Poppins" w:hAnsi="Poppins" w:cs="Poppins"/>
          <w:b/>
          <w:bCs/>
          <w:color w:val="000000"/>
          <w:sz w:val="44"/>
          <w:szCs w:val="44"/>
        </w:rPr>
        <w:t>Gurram</w:t>
      </w:r>
      <w:proofErr w:type="spellEnd"/>
    </w:p>
    <w:p w14:paraId="44206BDA" w14:textId="08B6082E" w:rsidR="00445C8D" w:rsidRDefault="00445C8D" w:rsidP="00445C8D">
      <w:pPr>
        <w:shd w:val="clear" w:color="auto" w:fill="FFFFFF"/>
        <w:spacing w:line="308" w:lineRule="atLeast"/>
        <w:rPr>
          <w:rFonts w:ascii="Poppins" w:hAnsi="Poppins" w:cs="Poppins"/>
          <w:color w:val="000000"/>
          <w:sz w:val="22"/>
          <w:szCs w:val="22"/>
        </w:rPr>
      </w:pPr>
      <w:r w:rsidRPr="00445C8D">
        <w:rPr>
          <w:rFonts w:ascii="Poppins" w:hAnsi="Poppins" w:cs="Poppins"/>
          <w:color w:val="000000"/>
          <w:sz w:val="22"/>
          <w:szCs w:val="22"/>
        </w:rPr>
        <w:t>Aubrey, TX</w:t>
      </w:r>
      <w:r w:rsidR="009E3B39">
        <w:rPr>
          <w:rFonts w:ascii="Poppins" w:hAnsi="Poppins" w:cs="Poppins"/>
          <w:color w:val="000000"/>
          <w:sz w:val="22"/>
          <w:szCs w:val="22"/>
        </w:rPr>
        <w:t xml:space="preserve"> </w:t>
      </w:r>
      <w:r w:rsidRPr="00445C8D">
        <w:rPr>
          <w:rFonts w:ascii="Poppins" w:hAnsi="Poppins" w:cs="Poppins"/>
          <w:b/>
          <w:bCs/>
          <w:color w:val="000000"/>
          <w:sz w:val="20"/>
          <w:szCs w:val="20"/>
        </w:rPr>
        <w:t>•</w:t>
      </w:r>
      <w:r>
        <w:rPr>
          <w:rFonts w:ascii="Poppins" w:hAnsi="Poppins" w:cs="Poppins"/>
          <w:b/>
          <w:bCs/>
          <w:color w:val="000000"/>
          <w:sz w:val="20"/>
          <w:szCs w:val="20"/>
        </w:rPr>
        <w:t xml:space="preserve"> </w:t>
      </w:r>
      <w:r w:rsidRPr="00445C8D">
        <w:rPr>
          <w:rFonts w:ascii="Poppins" w:hAnsi="Poppins" w:cs="Poppins"/>
          <w:color w:val="000000"/>
          <w:sz w:val="22"/>
          <w:szCs w:val="22"/>
        </w:rPr>
        <w:t>+1 925-922-3214</w:t>
      </w:r>
      <w:r>
        <w:rPr>
          <w:rFonts w:ascii="Poppins" w:hAnsi="Poppins" w:cs="Poppins"/>
          <w:color w:val="000000"/>
          <w:sz w:val="22"/>
          <w:szCs w:val="22"/>
        </w:rPr>
        <w:t xml:space="preserve"> </w:t>
      </w:r>
      <w:r w:rsidRPr="00445C8D">
        <w:rPr>
          <w:rFonts w:ascii="Poppins" w:hAnsi="Poppins" w:cs="Poppins"/>
          <w:b/>
          <w:bCs/>
          <w:color w:val="000000"/>
          <w:sz w:val="20"/>
          <w:szCs w:val="20"/>
        </w:rPr>
        <w:t>•</w:t>
      </w:r>
      <w:r w:rsidRPr="00445C8D">
        <w:rPr>
          <w:rFonts w:ascii="Poppins" w:hAnsi="Poppins" w:cs="Poppins"/>
          <w:color w:val="000000"/>
          <w:sz w:val="22"/>
          <w:szCs w:val="22"/>
        </w:rPr>
        <w:t>sharini.gurram@gmail.com</w:t>
      </w:r>
      <w:r>
        <w:rPr>
          <w:rFonts w:ascii="Poppins" w:hAnsi="Poppins" w:cs="Poppins"/>
          <w:color w:val="000000"/>
          <w:sz w:val="22"/>
          <w:szCs w:val="22"/>
        </w:rPr>
        <w:t xml:space="preserve"> </w:t>
      </w:r>
      <w:r w:rsidRPr="00445C8D">
        <w:rPr>
          <w:rFonts w:ascii="Poppins" w:hAnsi="Poppins" w:cs="Poppins"/>
          <w:b/>
          <w:bCs/>
          <w:color w:val="000000"/>
          <w:sz w:val="20"/>
          <w:szCs w:val="20"/>
        </w:rPr>
        <w:t>•</w:t>
      </w:r>
      <w:hyperlink r:id="rId8" w:tgtFrame="_blank" w:history="1">
        <w:r w:rsidRPr="00445C8D">
          <w:rPr>
            <w:rFonts w:ascii="Poppins" w:hAnsi="Poppins" w:cs="Poppins"/>
            <w:color w:val="000000"/>
            <w:sz w:val="22"/>
            <w:szCs w:val="22"/>
            <w:u w:val="single"/>
          </w:rPr>
          <w:t xml:space="preserve">linkedin.com/in/ </w:t>
        </w:r>
        <w:proofErr w:type="spellStart"/>
        <w:r w:rsidRPr="00445C8D">
          <w:rPr>
            <w:rFonts w:ascii="Poppins" w:hAnsi="Poppins" w:cs="Poppins"/>
            <w:color w:val="000000"/>
            <w:sz w:val="22"/>
            <w:szCs w:val="22"/>
            <w:u w:val="single"/>
          </w:rPr>
          <w:t>subhaharininalam</w:t>
        </w:r>
        <w:proofErr w:type="spellEnd"/>
      </w:hyperlink>
    </w:p>
    <w:p w14:paraId="0E512F32" w14:textId="77777777" w:rsidR="009E3B39" w:rsidRPr="00445C8D" w:rsidRDefault="009E3B39" w:rsidP="00445C8D">
      <w:pPr>
        <w:shd w:val="clear" w:color="auto" w:fill="FFFFFF"/>
        <w:spacing w:line="308" w:lineRule="atLeast"/>
        <w:rPr>
          <w:rFonts w:ascii="Poppins" w:hAnsi="Poppins" w:cs="Poppins"/>
          <w:color w:val="000000"/>
          <w:sz w:val="22"/>
          <w:szCs w:val="22"/>
        </w:rPr>
      </w:pPr>
    </w:p>
    <w:p w14:paraId="2AD666BC" w14:textId="57C74B2A" w:rsidR="00445C8D" w:rsidRPr="00445C8D" w:rsidRDefault="00445C8D" w:rsidP="00445C8D">
      <w:pPr>
        <w:shd w:val="clear" w:color="auto" w:fill="FFFFFF"/>
        <w:spacing w:after="10" w:line="308" w:lineRule="atLeast"/>
        <w:rPr>
          <w:rFonts w:ascii="Poppins" w:hAnsi="Poppins" w:cs="Poppins"/>
          <w:color w:val="000000"/>
          <w:sz w:val="22"/>
          <w:szCs w:val="22"/>
        </w:rPr>
      </w:pPr>
      <w:r w:rsidRPr="00445C8D">
        <w:rPr>
          <w:rFonts w:ascii="Poppins" w:hAnsi="Poppins" w:cs="Poppins"/>
          <w:color w:val="000000"/>
          <w:sz w:val="22"/>
          <w:szCs w:val="22"/>
        </w:rPr>
        <w:t>4 years of experience in IT Recruiting, Executive Staffing, and Talent Acquisition. Successfully recruited and hired personnel at all levels. Experienced in conducting market research, building relationships, and maintaining communication with candidates. Established strong rapport with managers and defined the best recruitment practices and procedures, resulting in improved efficiency of the hiring process and successful placements.</w:t>
      </w:r>
    </w:p>
    <w:p w14:paraId="2FC07E0C" w14:textId="77777777" w:rsidR="00445C8D" w:rsidRDefault="00445C8D" w:rsidP="00445C8D">
      <w:pPr>
        <w:shd w:val="clear" w:color="auto" w:fill="FFFFFF"/>
        <w:spacing w:line="308" w:lineRule="atLeast"/>
        <w:rPr>
          <w:rFonts w:ascii="Poppins" w:hAnsi="Poppins" w:cs="Poppins"/>
          <w:b/>
          <w:bCs/>
          <w:caps/>
          <w:color w:val="000000"/>
        </w:rPr>
      </w:pPr>
    </w:p>
    <w:p w14:paraId="7E2FFA48" w14:textId="6277FA0C" w:rsidR="00445C8D" w:rsidRPr="00445C8D" w:rsidRDefault="00445C8D" w:rsidP="00445C8D">
      <w:pPr>
        <w:shd w:val="clear" w:color="auto" w:fill="FFFFFF"/>
        <w:spacing w:line="308" w:lineRule="atLeast"/>
        <w:rPr>
          <w:rFonts w:ascii="Poppins" w:hAnsi="Poppins" w:cs="Poppins"/>
          <w:b/>
          <w:bCs/>
          <w:caps/>
          <w:color w:val="000000"/>
        </w:rPr>
      </w:pPr>
      <w:r w:rsidRPr="00445C8D">
        <w:rPr>
          <w:rFonts w:ascii="Poppins" w:hAnsi="Poppins" w:cs="Poppins"/>
          <w:b/>
          <w:bCs/>
          <w:caps/>
          <w:color w:val="000000"/>
        </w:rPr>
        <w:t>WORK EXPERIENCE</w:t>
      </w:r>
    </w:p>
    <w:p w14:paraId="27DCC234" w14:textId="2F48E325" w:rsidR="00445C8D" w:rsidRPr="00445C8D" w:rsidRDefault="00445C8D" w:rsidP="00445C8D">
      <w:pPr>
        <w:shd w:val="clear" w:color="auto" w:fill="FFFFFF"/>
        <w:spacing w:line="308" w:lineRule="atLeast"/>
        <w:rPr>
          <w:rFonts w:ascii="Poppins" w:hAnsi="Poppins" w:cs="Poppins"/>
          <w:color w:val="000000"/>
          <w:sz w:val="22"/>
          <w:szCs w:val="22"/>
        </w:rPr>
      </w:pPr>
      <w:r w:rsidRPr="00445C8D">
        <w:rPr>
          <w:rFonts w:ascii="Poppins" w:hAnsi="Poppins" w:cs="Poppins"/>
          <w:b/>
          <w:bCs/>
          <w:color w:val="000000"/>
        </w:rPr>
        <w:t>Amazon</w:t>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sidRPr="00445C8D">
        <w:rPr>
          <w:rFonts w:ascii="Poppins" w:hAnsi="Poppins" w:cs="Poppins"/>
          <w:color w:val="000000"/>
          <w:sz w:val="22"/>
          <w:szCs w:val="22"/>
        </w:rPr>
        <w:t>06/2022 - 07/2022</w:t>
      </w:r>
    </w:p>
    <w:p w14:paraId="5B12FFDC" w14:textId="77777777" w:rsidR="00445C8D" w:rsidRPr="00445C8D" w:rsidRDefault="00445C8D" w:rsidP="00445C8D">
      <w:pPr>
        <w:shd w:val="clear" w:color="auto" w:fill="FFFFFF"/>
        <w:spacing w:line="308" w:lineRule="atLeast"/>
        <w:rPr>
          <w:rFonts w:ascii="Poppins" w:hAnsi="Poppins" w:cs="Poppins"/>
          <w:b/>
          <w:bCs/>
          <w:color w:val="000000"/>
          <w:sz w:val="22"/>
          <w:szCs w:val="22"/>
        </w:rPr>
      </w:pPr>
      <w:r w:rsidRPr="00445C8D">
        <w:rPr>
          <w:rFonts w:ascii="Poppins" w:hAnsi="Poppins" w:cs="Poppins"/>
          <w:b/>
          <w:bCs/>
          <w:color w:val="000000"/>
          <w:sz w:val="22"/>
          <w:szCs w:val="22"/>
        </w:rPr>
        <w:t>IT Recruiter</w:t>
      </w:r>
    </w:p>
    <w:p w14:paraId="02EE7E65" w14:textId="77777777" w:rsidR="00445C8D" w:rsidRPr="00445C8D" w:rsidRDefault="00445C8D" w:rsidP="00445C8D">
      <w:pPr>
        <w:numPr>
          <w:ilvl w:val="0"/>
          <w:numId w:val="32"/>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Understanding SDEII requirements</w:t>
      </w:r>
    </w:p>
    <w:p w14:paraId="12738DDC" w14:textId="77777777" w:rsidR="00445C8D" w:rsidRPr="00445C8D" w:rsidRDefault="00445C8D" w:rsidP="00445C8D">
      <w:pPr>
        <w:numPr>
          <w:ilvl w:val="0"/>
          <w:numId w:val="32"/>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Check for guidelines and make sure to meet all base requirements.</w:t>
      </w:r>
    </w:p>
    <w:p w14:paraId="7615E7FE" w14:textId="77777777" w:rsidR="00445C8D" w:rsidRPr="00445C8D" w:rsidRDefault="00445C8D" w:rsidP="00445C8D">
      <w:pPr>
        <w:numPr>
          <w:ilvl w:val="0"/>
          <w:numId w:val="32"/>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Check whether the candidate is already engaged or available</w:t>
      </w:r>
    </w:p>
    <w:p w14:paraId="4171FF86" w14:textId="77777777" w:rsidR="00445C8D" w:rsidRPr="00445C8D" w:rsidRDefault="00445C8D" w:rsidP="00445C8D">
      <w:pPr>
        <w:numPr>
          <w:ilvl w:val="0"/>
          <w:numId w:val="32"/>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Checking with the candidate if he is ready for this position. If he is available, sending requirement to him/her.</w:t>
      </w:r>
    </w:p>
    <w:p w14:paraId="4D648215" w14:textId="77777777" w:rsidR="00445C8D" w:rsidRPr="00445C8D" w:rsidRDefault="00445C8D" w:rsidP="00445C8D">
      <w:pPr>
        <w:numPr>
          <w:ilvl w:val="0"/>
          <w:numId w:val="32"/>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Sending Online assessment, and taking it forward</w:t>
      </w:r>
    </w:p>
    <w:p w14:paraId="23DF47A2" w14:textId="77777777" w:rsidR="00445C8D" w:rsidRPr="00445C8D" w:rsidRDefault="00445C8D" w:rsidP="00445C8D">
      <w:pPr>
        <w:numPr>
          <w:ilvl w:val="0"/>
          <w:numId w:val="32"/>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Updating candidates' status in tracker.</w:t>
      </w:r>
    </w:p>
    <w:p w14:paraId="5BAE5144" w14:textId="618B0223" w:rsidR="00445C8D" w:rsidRPr="00445C8D" w:rsidRDefault="00445C8D" w:rsidP="00445C8D">
      <w:pPr>
        <w:shd w:val="clear" w:color="auto" w:fill="FFFFFF"/>
        <w:spacing w:line="308" w:lineRule="atLeast"/>
        <w:rPr>
          <w:rFonts w:ascii="Poppins" w:hAnsi="Poppins" w:cs="Poppins"/>
          <w:b/>
          <w:bCs/>
          <w:color w:val="000000"/>
        </w:rPr>
      </w:pPr>
      <w:r w:rsidRPr="00445C8D">
        <w:rPr>
          <w:rFonts w:ascii="Poppins" w:hAnsi="Poppins" w:cs="Poppins"/>
          <w:b/>
          <w:bCs/>
          <w:color w:val="000000"/>
        </w:rPr>
        <w:t>U</w:t>
      </w:r>
      <w:r w:rsidR="009E3B39">
        <w:rPr>
          <w:rFonts w:ascii="Poppins" w:hAnsi="Poppins" w:cs="Poppins"/>
          <w:b/>
          <w:bCs/>
          <w:color w:val="000000"/>
        </w:rPr>
        <w:t>SM</w:t>
      </w:r>
      <w:r w:rsidRPr="00445C8D">
        <w:rPr>
          <w:rFonts w:ascii="Poppins" w:hAnsi="Poppins" w:cs="Poppins"/>
          <w:b/>
          <w:bCs/>
          <w:color w:val="000000"/>
        </w:rPr>
        <w:t xml:space="preserve"> Business Systems</w:t>
      </w:r>
      <w:r>
        <w:rPr>
          <w:rFonts w:ascii="Poppins" w:hAnsi="Poppins" w:cs="Poppins"/>
          <w:b/>
          <w:bCs/>
          <w:color w:val="000000"/>
        </w:rPr>
        <w:t xml:space="preserve"> </w:t>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sidRPr="00445C8D">
        <w:rPr>
          <w:rFonts w:ascii="Poppins" w:hAnsi="Poppins" w:cs="Poppins"/>
          <w:color w:val="000000"/>
          <w:sz w:val="22"/>
          <w:szCs w:val="22"/>
        </w:rPr>
        <w:t>1</w:t>
      </w:r>
      <w:r>
        <w:rPr>
          <w:rFonts w:ascii="Poppins" w:hAnsi="Poppins" w:cs="Poppins"/>
          <w:color w:val="000000"/>
          <w:sz w:val="22"/>
          <w:szCs w:val="22"/>
        </w:rPr>
        <w:t>2</w:t>
      </w:r>
      <w:r w:rsidRPr="00445C8D">
        <w:rPr>
          <w:rFonts w:ascii="Poppins" w:hAnsi="Poppins" w:cs="Poppins"/>
          <w:color w:val="000000"/>
          <w:sz w:val="22"/>
          <w:szCs w:val="22"/>
        </w:rPr>
        <w:t>/20</w:t>
      </w:r>
      <w:r>
        <w:rPr>
          <w:rFonts w:ascii="Poppins" w:hAnsi="Poppins" w:cs="Poppins"/>
          <w:color w:val="000000"/>
          <w:sz w:val="22"/>
          <w:szCs w:val="22"/>
        </w:rPr>
        <w:t>21</w:t>
      </w:r>
      <w:r w:rsidRPr="00445C8D">
        <w:rPr>
          <w:rFonts w:ascii="Poppins" w:hAnsi="Poppins" w:cs="Poppins"/>
          <w:color w:val="000000"/>
          <w:sz w:val="22"/>
          <w:szCs w:val="22"/>
        </w:rPr>
        <w:t> - 0</w:t>
      </w:r>
      <w:r>
        <w:rPr>
          <w:rFonts w:ascii="Poppins" w:hAnsi="Poppins" w:cs="Poppins"/>
          <w:color w:val="000000"/>
          <w:sz w:val="22"/>
          <w:szCs w:val="22"/>
        </w:rPr>
        <w:t>6</w:t>
      </w:r>
      <w:r w:rsidRPr="00445C8D">
        <w:rPr>
          <w:rFonts w:ascii="Poppins" w:hAnsi="Poppins" w:cs="Poppins"/>
          <w:color w:val="000000"/>
          <w:sz w:val="22"/>
          <w:szCs w:val="22"/>
        </w:rPr>
        <w:t>/20</w:t>
      </w:r>
      <w:r>
        <w:rPr>
          <w:rFonts w:ascii="Poppins" w:hAnsi="Poppins" w:cs="Poppins"/>
          <w:color w:val="000000"/>
          <w:sz w:val="22"/>
          <w:szCs w:val="22"/>
        </w:rPr>
        <w:t>22</w:t>
      </w:r>
    </w:p>
    <w:p w14:paraId="4970827B" w14:textId="77777777" w:rsidR="00445C8D" w:rsidRPr="00445C8D" w:rsidRDefault="00445C8D" w:rsidP="00445C8D">
      <w:pPr>
        <w:shd w:val="clear" w:color="auto" w:fill="FFFFFF"/>
        <w:spacing w:line="308" w:lineRule="atLeast"/>
        <w:rPr>
          <w:rFonts w:ascii="Poppins" w:hAnsi="Poppins" w:cs="Poppins"/>
          <w:b/>
          <w:bCs/>
          <w:color w:val="000000"/>
          <w:sz w:val="22"/>
          <w:szCs w:val="22"/>
        </w:rPr>
      </w:pPr>
      <w:r w:rsidRPr="00445C8D">
        <w:rPr>
          <w:rFonts w:ascii="Poppins" w:hAnsi="Poppins" w:cs="Poppins"/>
          <w:b/>
          <w:bCs/>
          <w:color w:val="000000"/>
          <w:sz w:val="22"/>
          <w:szCs w:val="22"/>
        </w:rPr>
        <w:t>IT Recruiter</w:t>
      </w:r>
    </w:p>
    <w:p w14:paraId="7C4A8E48"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Assesses candidate skills and salary category.</w:t>
      </w:r>
    </w:p>
    <w:p w14:paraId="53416C0C"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Advertises, markets, and sales to potential and existing clients.</w:t>
      </w:r>
    </w:p>
    <w:p w14:paraId="0FDAE6FF"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Develops community, employee, and customer relations.</w:t>
      </w:r>
    </w:p>
    <w:p w14:paraId="5BDC87EC"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Assists the client with specialized needs, identifying possible talent for client-specific requirements.</w:t>
      </w:r>
    </w:p>
    <w:p w14:paraId="365746EC"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Works closely with Human Resources departments to ensure all essential needs and procedures are being followed.</w:t>
      </w:r>
    </w:p>
    <w:p w14:paraId="4D488B93"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Provide accurate and timely reports and communication to management, hiring managers.</w:t>
      </w:r>
    </w:p>
    <w:p w14:paraId="731F56F3"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Create job requisitions and accurately manage candidates through the recruiting workflow in applicant tracking systems</w:t>
      </w:r>
    </w:p>
    <w:p w14:paraId="14578C3C"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Working with Recruitment Partners to establish strong working relationships.</w:t>
      </w:r>
    </w:p>
    <w:p w14:paraId="7DAB9942"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 xml:space="preserve">Worked with clients like Apex systems, Tek Systems, </w:t>
      </w:r>
      <w:proofErr w:type="spellStart"/>
      <w:r w:rsidRPr="00445C8D">
        <w:rPr>
          <w:rFonts w:ascii="Poppins" w:hAnsi="Poppins" w:cs="Poppins"/>
          <w:color w:val="000000"/>
          <w:sz w:val="22"/>
          <w:szCs w:val="22"/>
        </w:rPr>
        <w:t>Kforce</w:t>
      </w:r>
      <w:proofErr w:type="spellEnd"/>
      <w:r w:rsidRPr="00445C8D">
        <w:rPr>
          <w:rFonts w:ascii="Poppins" w:hAnsi="Poppins" w:cs="Poppins"/>
          <w:color w:val="000000"/>
          <w:sz w:val="22"/>
          <w:szCs w:val="22"/>
        </w:rPr>
        <w:t xml:space="preserve"> and direct clients like </w:t>
      </w:r>
      <w:proofErr w:type="gramStart"/>
      <w:r w:rsidRPr="00445C8D">
        <w:rPr>
          <w:rFonts w:ascii="Poppins" w:hAnsi="Poppins" w:cs="Poppins"/>
          <w:color w:val="000000"/>
          <w:sz w:val="22"/>
          <w:szCs w:val="22"/>
        </w:rPr>
        <w:t>College</w:t>
      </w:r>
      <w:proofErr w:type="gramEnd"/>
      <w:r w:rsidRPr="00445C8D">
        <w:rPr>
          <w:rFonts w:ascii="Poppins" w:hAnsi="Poppins" w:cs="Poppins"/>
          <w:color w:val="000000"/>
          <w:sz w:val="22"/>
          <w:szCs w:val="22"/>
        </w:rPr>
        <w:t xml:space="preserve"> board, Seneca resources etc.,</w:t>
      </w:r>
    </w:p>
    <w:p w14:paraId="3B237369"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Manages temporary employees, as well as the start and end of assignments.</w:t>
      </w:r>
    </w:p>
    <w:p w14:paraId="5A0F557D" w14:textId="77777777" w:rsidR="00445C8D" w:rsidRPr="00445C8D" w:rsidRDefault="00445C8D" w:rsidP="00445C8D">
      <w:pPr>
        <w:numPr>
          <w:ilvl w:val="0"/>
          <w:numId w:val="33"/>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Recruiting senior IT profiles, with focus on functional and technical expertise (areas such as Project manager, BA, QA, Java associates from associate to senior level, Python developers etc.</w:t>
      </w:r>
      <w:proofErr w:type="gramStart"/>
      <w:r w:rsidRPr="00445C8D">
        <w:rPr>
          <w:rFonts w:ascii="Poppins" w:hAnsi="Poppins" w:cs="Poppins"/>
          <w:color w:val="000000"/>
          <w:sz w:val="22"/>
          <w:szCs w:val="22"/>
        </w:rPr>
        <w:t>) .</w:t>
      </w:r>
      <w:proofErr w:type="gramEnd"/>
    </w:p>
    <w:p w14:paraId="194F8E27" w14:textId="77777777" w:rsidR="00445C8D" w:rsidRPr="00445C8D" w:rsidRDefault="00445C8D" w:rsidP="00445C8D">
      <w:pPr>
        <w:numPr>
          <w:ilvl w:val="0"/>
          <w:numId w:val="33"/>
        </w:numPr>
        <w:shd w:val="clear" w:color="auto" w:fill="FFFFFF"/>
        <w:spacing w:before="100" w:beforeAutospacing="1" w:line="253" w:lineRule="atLeast"/>
        <w:rPr>
          <w:rFonts w:ascii="Poppins" w:hAnsi="Poppins" w:cs="Poppins"/>
          <w:color w:val="000000"/>
          <w:sz w:val="22"/>
          <w:szCs w:val="22"/>
        </w:rPr>
      </w:pPr>
      <w:r w:rsidRPr="00445C8D">
        <w:rPr>
          <w:rFonts w:ascii="Poppins" w:hAnsi="Poppins" w:cs="Poppins"/>
          <w:color w:val="000000"/>
          <w:sz w:val="22"/>
          <w:szCs w:val="22"/>
        </w:rPr>
        <w:lastRenderedPageBreak/>
        <w:t>Involved in offer management and pre-employment process management, including references.</w:t>
      </w:r>
    </w:p>
    <w:p w14:paraId="1C0D3DAB" w14:textId="77777777" w:rsidR="00445C8D" w:rsidRPr="00445C8D" w:rsidRDefault="00445C8D" w:rsidP="00445C8D">
      <w:pPr>
        <w:numPr>
          <w:ilvl w:val="0"/>
          <w:numId w:val="34"/>
        </w:numPr>
        <w:shd w:val="clear" w:color="auto" w:fill="FFFFFF"/>
        <w:spacing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Joined as Recruiter and later from February work as team lead with three associates in team.</w:t>
      </w:r>
    </w:p>
    <w:p w14:paraId="6D33F7A8" w14:textId="74FAD157" w:rsidR="00445C8D" w:rsidRPr="00445C8D" w:rsidRDefault="00445C8D" w:rsidP="00445C8D">
      <w:pPr>
        <w:shd w:val="clear" w:color="auto" w:fill="FFFFFF"/>
        <w:spacing w:line="308" w:lineRule="atLeast"/>
        <w:rPr>
          <w:rFonts w:ascii="Poppins" w:hAnsi="Poppins" w:cs="Poppins"/>
          <w:b/>
          <w:bCs/>
          <w:color w:val="000000"/>
          <w:sz w:val="20"/>
          <w:szCs w:val="20"/>
        </w:rPr>
      </w:pPr>
      <w:r w:rsidRPr="00445C8D">
        <w:rPr>
          <w:rFonts w:ascii="Poppins" w:hAnsi="Poppins" w:cs="Poppins"/>
          <w:b/>
          <w:bCs/>
          <w:color w:val="000000"/>
        </w:rPr>
        <w:t>AA Software &amp; Networking Inc</w:t>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sidRPr="00445C8D">
        <w:rPr>
          <w:rFonts w:ascii="Poppins" w:hAnsi="Poppins" w:cs="Poppins"/>
          <w:color w:val="000000"/>
          <w:sz w:val="22"/>
          <w:szCs w:val="22"/>
        </w:rPr>
        <w:t>11/2017 - 09/2019</w:t>
      </w:r>
    </w:p>
    <w:p w14:paraId="7DB0CD8E" w14:textId="77777777" w:rsidR="00445C8D" w:rsidRPr="00445C8D" w:rsidRDefault="00445C8D" w:rsidP="00445C8D">
      <w:pPr>
        <w:shd w:val="clear" w:color="auto" w:fill="FFFFFF"/>
        <w:spacing w:line="308" w:lineRule="atLeast"/>
        <w:rPr>
          <w:rFonts w:ascii="Poppins" w:hAnsi="Poppins" w:cs="Poppins"/>
          <w:b/>
          <w:bCs/>
          <w:color w:val="000000"/>
          <w:sz w:val="22"/>
          <w:szCs w:val="22"/>
        </w:rPr>
      </w:pPr>
      <w:r w:rsidRPr="00445C8D">
        <w:rPr>
          <w:rFonts w:ascii="Poppins" w:hAnsi="Poppins" w:cs="Poppins"/>
          <w:b/>
          <w:bCs/>
          <w:color w:val="000000"/>
          <w:sz w:val="22"/>
          <w:szCs w:val="22"/>
        </w:rPr>
        <w:t>IT Recruiter</w:t>
      </w:r>
    </w:p>
    <w:p w14:paraId="02CAC596"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Analyzed job requisitions to understand needs &amp; requirements, update job descriptions to meet explicit requirements.</w:t>
      </w:r>
    </w:p>
    <w:p w14:paraId="380ACEDB"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Conducted market research and analysis to determine proper recruiting techniques based on demographics and backgrounds.</w:t>
      </w:r>
    </w:p>
    <w:p w14:paraId="11AE665B"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Identify and source promising applicants through desired benchmarks with an in-depth analysis of their resume.</w:t>
      </w:r>
    </w:p>
    <w:p w14:paraId="6A995D6A"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Build and maintain relationships between project team and candidates to ensure successful partnerships.</w:t>
      </w:r>
    </w:p>
    <w:p w14:paraId="18A199BB"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Identify qualified and proficient applicants through widely used recruitment platforms like Monster, Naukri, LinkedIn</w:t>
      </w:r>
    </w:p>
    <w:p w14:paraId="0A9355D5"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Marketing the resumes of H1-B, OPT, EAD's consultants for various positions available in the market.</w:t>
      </w:r>
    </w:p>
    <w:p w14:paraId="51507703"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Broadcasting the profile of the consultant and the Hotlist of the company on periodical basis.</w:t>
      </w:r>
    </w:p>
    <w:p w14:paraId="16F2957E"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Responsibilities include calling on candidates and vendors, presenting consultants, negotiating, and finalizing contracts.</w:t>
      </w:r>
    </w:p>
    <w:p w14:paraId="735DCFB9"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Keep track of candidate arrival to bench (at least 2 weeks before) and getting their updated resume ready to market.</w:t>
      </w:r>
    </w:p>
    <w:p w14:paraId="70F6DAF3"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Searching on job sites (Dice, Monster, Career Builder, Indeed) to find suitable positions for existing consultants and communicate vendors through phone and mails.</w:t>
      </w:r>
    </w:p>
    <w:p w14:paraId="493A8819"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Performed all activities related to sourcing, screening, interviewing, reference-checking, pre-employment validation and presenting offers.</w:t>
      </w:r>
    </w:p>
    <w:p w14:paraId="65840F9B"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Successfully recruited and hired at all personnel levels for several key projects.</w:t>
      </w:r>
    </w:p>
    <w:p w14:paraId="16579610"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Established rapport with managers and defined best recruitment practices and procedures.</w:t>
      </w:r>
    </w:p>
    <w:p w14:paraId="392494BE" w14:textId="77777777" w:rsidR="00445C8D" w:rsidRPr="00445C8D" w:rsidRDefault="00445C8D" w:rsidP="00445C8D">
      <w:pPr>
        <w:numPr>
          <w:ilvl w:val="0"/>
          <w:numId w:val="35"/>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Excellent relationship skills to develop successful network within senior management, staffing teams and HR partners.</w:t>
      </w:r>
    </w:p>
    <w:p w14:paraId="43F15927" w14:textId="553DE280" w:rsidR="00445C8D" w:rsidRPr="00445C8D" w:rsidRDefault="00445C8D" w:rsidP="00445C8D">
      <w:pPr>
        <w:shd w:val="clear" w:color="auto" w:fill="FFFFFF"/>
        <w:spacing w:line="308" w:lineRule="atLeast"/>
        <w:rPr>
          <w:rFonts w:ascii="Poppins" w:hAnsi="Poppins" w:cs="Poppins"/>
          <w:color w:val="000000"/>
          <w:sz w:val="22"/>
          <w:szCs w:val="22"/>
        </w:rPr>
      </w:pPr>
      <w:r w:rsidRPr="00445C8D">
        <w:rPr>
          <w:rFonts w:ascii="Poppins" w:hAnsi="Poppins" w:cs="Poppins"/>
          <w:b/>
          <w:bCs/>
          <w:color w:val="000000"/>
        </w:rPr>
        <w:t>GRS IT Solutions</w:t>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Pr>
          <w:rFonts w:ascii="Poppins" w:hAnsi="Poppins" w:cs="Poppins"/>
          <w:b/>
          <w:bCs/>
          <w:color w:val="000000"/>
        </w:rPr>
        <w:tab/>
      </w:r>
      <w:r w:rsidRPr="00445C8D">
        <w:rPr>
          <w:rFonts w:ascii="Poppins" w:hAnsi="Poppins" w:cs="Poppins"/>
          <w:color w:val="000000"/>
          <w:sz w:val="22"/>
          <w:szCs w:val="22"/>
        </w:rPr>
        <w:t>08/2012 - 08/2014</w:t>
      </w:r>
    </w:p>
    <w:p w14:paraId="1CF5FD92" w14:textId="77777777" w:rsidR="00445C8D" w:rsidRPr="00445C8D" w:rsidRDefault="00445C8D" w:rsidP="00445C8D">
      <w:pPr>
        <w:shd w:val="clear" w:color="auto" w:fill="FFFFFF"/>
        <w:spacing w:line="308" w:lineRule="atLeast"/>
        <w:rPr>
          <w:rFonts w:ascii="Poppins" w:hAnsi="Poppins" w:cs="Poppins"/>
          <w:b/>
          <w:bCs/>
          <w:color w:val="000000"/>
          <w:sz w:val="22"/>
          <w:szCs w:val="22"/>
        </w:rPr>
      </w:pPr>
      <w:r w:rsidRPr="00445C8D">
        <w:rPr>
          <w:rFonts w:ascii="Poppins" w:hAnsi="Poppins" w:cs="Poppins"/>
          <w:b/>
          <w:bCs/>
          <w:color w:val="000000"/>
          <w:sz w:val="22"/>
          <w:szCs w:val="22"/>
        </w:rPr>
        <w:t>Executive Staffing</w:t>
      </w:r>
    </w:p>
    <w:p w14:paraId="240D79B2" w14:textId="77777777" w:rsidR="00445C8D" w:rsidRPr="00445C8D" w:rsidRDefault="00445C8D" w:rsidP="00445C8D">
      <w:pPr>
        <w:numPr>
          <w:ilvl w:val="0"/>
          <w:numId w:val="36"/>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Managed &amp; tracked outbound and inbound calling activities &amp; regularly updated job requirements.</w:t>
      </w:r>
    </w:p>
    <w:p w14:paraId="34026939" w14:textId="77777777" w:rsidR="00445C8D" w:rsidRPr="00445C8D" w:rsidRDefault="00445C8D" w:rsidP="00445C8D">
      <w:pPr>
        <w:numPr>
          <w:ilvl w:val="0"/>
          <w:numId w:val="36"/>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Prescreened applicants &amp; evaluated compatibility with job specific requirements.</w:t>
      </w:r>
    </w:p>
    <w:p w14:paraId="5B8B7517" w14:textId="77777777" w:rsidR="00445C8D" w:rsidRPr="00445C8D" w:rsidRDefault="00445C8D" w:rsidP="00445C8D">
      <w:pPr>
        <w:numPr>
          <w:ilvl w:val="0"/>
          <w:numId w:val="36"/>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Maintained routine communication with candidates via phone and email.</w:t>
      </w:r>
    </w:p>
    <w:p w14:paraId="1017D4D7" w14:textId="77777777" w:rsidR="00445C8D" w:rsidRPr="00445C8D" w:rsidRDefault="00445C8D" w:rsidP="00445C8D">
      <w:pPr>
        <w:numPr>
          <w:ilvl w:val="0"/>
          <w:numId w:val="36"/>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t>Edited and reformatted resumes as necessary, adding relevant key words and skills to increase candidates match with client positions.</w:t>
      </w:r>
    </w:p>
    <w:p w14:paraId="7D4CFBA4" w14:textId="77777777" w:rsidR="00445C8D" w:rsidRPr="00445C8D" w:rsidRDefault="00445C8D" w:rsidP="00445C8D">
      <w:pPr>
        <w:numPr>
          <w:ilvl w:val="0"/>
          <w:numId w:val="36"/>
        </w:numPr>
        <w:shd w:val="clear" w:color="auto" w:fill="FFFFFF"/>
        <w:spacing w:before="100" w:beforeAutospacing="1" w:after="100" w:afterAutospacing="1" w:line="253" w:lineRule="atLeast"/>
        <w:rPr>
          <w:rFonts w:ascii="Poppins" w:hAnsi="Poppins" w:cs="Poppins"/>
          <w:color w:val="000000"/>
          <w:sz w:val="22"/>
          <w:szCs w:val="22"/>
        </w:rPr>
      </w:pPr>
      <w:r w:rsidRPr="00445C8D">
        <w:rPr>
          <w:rFonts w:ascii="Poppins" w:hAnsi="Poppins" w:cs="Poppins"/>
          <w:color w:val="000000"/>
          <w:sz w:val="22"/>
          <w:szCs w:val="22"/>
        </w:rPr>
        <w:lastRenderedPageBreak/>
        <w:t>Hired professionals with varying designations, roles IT &amp; Non-IT, and experiences that meet the client needs &amp; requirements.</w:t>
      </w:r>
    </w:p>
    <w:p w14:paraId="0D5EC3FC" w14:textId="77777777" w:rsidR="00445C8D" w:rsidRDefault="00445C8D" w:rsidP="00445C8D">
      <w:pPr>
        <w:numPr>
          <w:ilvl w:val="0"/>
          <w:numId w:val="36"/>
        </w:numPr>
        <w:shd w:val="clear" w:color="auto" w:fill="FFFFFF"/>
        <w:spacing w:before="100" w:beforeAutospacing="1" w:line="253" w:lineRule="atLeast"/>
        <w:rPr>
          <w:rFonts w:ascii="Poppins" w:hAnsi="Poppins" w:cs="Poppins"/>
          <w:color w:val="000000"/>
          <w:sz w:val="22"/>
          <w:szCs w:val="22"/>
        </w:rPr>
      </w:pPr>
      <w:r w:rsidRPr="00445C8D">
        <w:rPr>
          <w:rFonts w:ascii="Poppins" w:hAnsi="Poppins" w:cs="Poppins"/>
          <w:color w:val="000000"/>
          <w:sz w:val="22"/>
          <w:szCs w:val="22"/>
        </w:rPr>
        <w:t>Maintained information about potential candidate in applicant tracking systems.</w:t>
      </w:r>
    </w:p>
    <w:p w14:paraId="5AD1C289" w14:textId="77777777" w:rsidR="00445C8D" w:rsidRPr="00445C8D" w:rsidRDefault="00445C8D" w:rsidP="00445C8D">
      <w:pPr>
        <w:shd w:val="clear" w:color="auto" w:fill="FFFFFF"/>
        <w:spacing w:before="100" w:beforeAutospacing="1" w:line="253" w:lineRule="atLeast"/>
        <w:ind w:left="720"/>
        <w:rPr>
          <w:rFonts w:ascii="Poppins" w:hAnsi="Poppins" w:cs="Poppins"/>
          <w:color w:val="000000"/>
          <w:sz w:val="22"/>
          <w:szCs w:val="22"/>
        </w:rPr>
      </w:pPr>
    </w:p>
    <w:p w14:paraId="07914256" w14:textId="77777777" w:rsidR="00445C8D" w:rsidRPr="00445C8D" w:rsidRDefault="00445C8D" w:rsidP="00445C8D">
      <w:pPr>
        <w:shd w:val="clear" w:color="auto" w:fill="FFFFFF"/>
        <w:spacing w:line="308" w:lineRule="atLeast"/>
        <w:rPr>
          <w:rFonts w:ascii="Poppins" w:hAnsi="Poppins" w:cs="Poppins"/>
          <w:b/>
          <w:bCs/>
          <w:caps/>
          <w:color w:val="000000"/>
        </w:rPr>
      </w:pPr>
      <w:r w:rsidRPr="00445C8D">
        <w:rPr>
          <w:rFonts w:ascii="Poppins" w:hAnsi="Poppins" w:cs="Poppins"/>
          <w:b/>
          <w:bCs/>
          <w:caps/>
          <w:color w:val="000000"/>
        </w:rPr>
        <w:t>EDUCATION</w:t>
      </w:r>
    </w:p>
    <w:p w14:paraId="2F16B6A5" w14:textId="01789096" w:rsidR="00445C8D" w:rsidRPr="00445C8D" w:rsidRDefault="00445C8D" w:rsidP="00445C8D">
      <w:pPr>
        <w:shd w:val="clear" w:color="auto" w:fill="FFFFFF"/>
        <w:spacing w:line="308" w:lineRule="atLeast"/>
        <w:rPr>
          <w:rFonts w:ascii="Poppins" w:hAnsi="Poppins" w:cs="Poppins"/>
          <w:b/>
          <w:bCs/>
          <w:color w:val="000000"/>
        </w:rPr>
      </w:pPr>
      <w:r w:rsidRPr="00445C8D">
        <w:rPr>
          <w:rFonts w:ascii="Poppins" w:hAnsi="Poppins" w:cs="Poppins"/>
          <w:b/>
          <w:bCs/>
          <w:color w:val="000000"/>
        </w:rPr>
        <w:t>Master Of Business Management Administration</w:t>
      </w:r>
      <w:r>
        <w:rPr>
          <w:rFonts w:ascii="Poppins" w:hAnsi="Poppins" w:cs="Poppins"/>
          <w:b/>
          <w:bCs/>
          <w:color w:val="000000"/>
        </w:rPr>
        <w:t xml:space="preserve">, </w:t>
      </w:r>
      <w:r w:rsidRPr="00445C8D">
        <w:rPr>
          <w:rFonts w:ascii="Poppins" w:hAnsi="Poppins" w:cs="Poppins"/>
          <w:color w:val="000000"/>
        </w:rPr>
        <w:t>JNTU, Hyderabad</w:t>
      </w:r>
      <w:r>
        <w:rPr>
          <w:rFonts w:ascii="Poppins" w:hAnsi="Poppins" w:cs="Poppins"/>
          <w:color w:val="000000"/>
        </w:rPr>
        <w:t>.</w:t>
      </w:r>
    </w:p>
    <w:p w14:paraId="15699217" w14:textId="1F405138" w:rsidR="00445C8D" w:rsidRPr="00445C8D" w:rsidRDefault="00445C8D" w:rsidP="00445C8D">
      <w:pPr>
        <w:shd w:val="clear" w:color="auto" w:fill="FFFFFF"/>
        <w:spacing w:line="308" w:lineRule="atLeast"/>
        <w:rPr>
          <w:rFonts w:ascii="Poppins" w:hAnsi="Poppins" w:cs="Poppins"/>
          <w:b/>
          <w:bCs/>
          <w:color w:val="000000"/>
        </w:rPr>
      </w:pPr>
      <w:r w:rsidRPr="00445C8D">
        <w:rPr>
          <w:rFonts w:ascii="Poppins" w:hAnsi="Poppins" w:cs="Poppins"/>
          <w:b/>
          <w:bCs/>
          <w:color w:val="000000"/>
        </w:rPr>
        <w:t>Bachelor Of Science</w:t>
      </w:r>
      <w:r>
        <w:rPr>
          <w:rFonts w:ascii="Poppins" w:hAnsi="Poppins" w:cs="Poppins"/>
          <w:b/>
          <w:bCs/>
          <w:color w:val="000000"/>
        </w:rPr>
        <w:t xml:space="preserve">, </w:t>
      </w:r>
      <w:r w:rsidRPr="00445C8D">
        <w:rPr>
          <w:rFonts w:ascii="Poppins" w:hAnsi="Poppins" w:cs="Poppins"/>
          <w:color w:val="000000"/>
        </w:rPr>
        <w:t>Hindu College, Guntur</w:t>
      </w:r>
      <w:r>
        <w:rPr>
          <w:rFonts w:ascii="Poppins" w:hAnsi="Poppins" w:cs="Poppins"/>
          <w:color w:val="000000"/>
        </w:rPr>
        <w:t>.</w:t>
      </w:r>
    </w:p>
    <w:p w14:paraId="0E162E09" w14:textId="6DEAE6F9" w:rsidR="00445C8D" w:rsidRPr="00445C8D" w:rsidRDefault="00445C8D" w:rsidP="00445C8D">
      <w:pPr>
        <w:shd w:val="clear" w:color="auto" w:fill="FFFFFF"/>
        <w:spacing w:line="308" w:lineRule="atLeast"/>
        <w:rPr>
          <w:rFonts w:ascii="Poppins" w:hAnsi="Poppins" w:cs="Poppins"/>
          <w:color w:val="000000"/>
          <w:sz w:val="22"/>
          <w:szCs w:val="22"/>
        </w:rPr>
      </w:pPr>
    </w:p>
    <w:p w14:paraId="03F0D329" w14:textId="77777777" w:rsidR="00445C8D" w:rsidRPr="00445C8D" w:rsidRDefault="00445C8D" w:rsidP="00445C8D">
      <w:pPr>
        <w:shd w:val="clear" w:color="auto" w:fill="FFFFFF"/>
        <w:spacing w:line="308" w:lineRule="atLeast"/>
        <w:rPr>
          <w:rFonts w:ascii="Poppins" w:hAnsi="Poppins" w:cs="Poppins"/>
          <w:b/>
          <w:bCs/>
          <w:caps/>
          <w:color w:val="000000"/>
        </w:rPr>
      </w:pPr>
      <w:r w:rsidRPr="00445C8D">
        <w:rPr>
          <w:rFonts w:ascii="Poppins" w:hAnsi="Poppins" w:cs="Poppins"/>
          <w:b/>
          <w:bCs/>
          <w:caps/>
          <w:color w:val="000000"/>
        </w:rPr>
        <w:t>SKILLS</w:t>
      </w:r>
    </w:p>
    <w:p w14:paraId="48E16EBC" w14:textId="3C75ACB5" w:rsidR="00445C8D" w:rsidRDefault="00445C8D" w:rsidP="009E3B39">
      <w:pPr>
        <w:pStyle w:val="ListParagraph"/>
        <w:shd w:val="clear" w:color="auto" w:fill="FFFFFF"/>
        <w:spacing w:line="308" w:lineRule="atLeast"/>
        <w:rPr>
          <w:rFonts w:ascii="Poppins" w:hAnsi="Poppins" w:cs="Poppins"/>
          <w:color w:val="000000"/>
        </w:rPr>
      </w:pPr>
    </w:p>
    <w:p w14:paraId="713F6503" w14:textId="5EC53C40" w:rsidR="009E3B39" w:rsidRPr="009E3B39" w:rsidRDefault="009E3B39" w:rsidP="009E3B39">
      <w:pPr>
        <w:pStyle w:val="ListParagraph"/>
        <w:shd w:val="clear" w:color="auto" w:fill="FFFFFF"/>
        <w:spacing w:line="308" w:lineRule="atLeast"/>
        <w:ind w:left="0"/>
        <w:rPr>
          <w:rFonts w:ascii="Poppins" w:hAnsi="Poppins" w:cs="Poppins"/>
          <w:color w:val="000000"/>
        </w:rPr>
      </w:pPr>
      <w:r>
        <w:rPr>
          <w:rFonts w:ascii="Poppins" w:hAnsi="Poppins" w:cs="Poppins"/>
          <w:color w:val="000000"/>
          <w:shd w:val="clear" w:color="auto" w:fill="FFFFFF"/>
        </w:rPr>
        <w:t>ATS Systems, Negotiating, Microsoft Office, Microsoft Excel, Interviewing Process, HR Operations, Technical Recruitment, Microsoft PowerPoint, Customer Relationship Management</w:t>
      </w:r>
    </w:p>
    <w:p w14:paraId="777B02B8" w14:textId="636DECFE" w:rsidR="00DF19C1" w:rsidRPr="00445C8D" w:rsidRDefault="00DF19C1" w:rsidP="00445C8D"/>
    <w:sectPr w:rsidR="00DF19C1" w:rsidRPr="00445C8D">
      <w:pgSz w:w="12240" w:h="15840"/>
      <w:pgMar w:top="500" w:right="740" w:bottom="50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F3B1C" w14:textId="77777777" w:rsidR="00602C99" w:rsidRDefault="00602C99" w:rsidP="00A23944">
      <w:pPr>
        <w:spacing w:line="240" w:lineRule="auto"/>
      </w:pPr>
      <w:r>
        <w:separator/>
      </w:r>
    </w:p>
  </w:endnote>
  <w:endnote w:type="continuationSeparator" w:id="0">
    <w:p w14:paraId="09C54ABB" w14:textId="77777777" w:rsidR="00602C99" w:rsidRDefault="00602C99" w:rsidP="00A23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E065" w14:textId="77777777" w:rsidR="00602C99" w:rsidRDefault="00602C99" w:rsidP="00A23944">
      <w:pPr>
        <w:spacing w:line="240" w:lineRule="auto"/>
      </w:pPr>
      <w:r>
        <w:separator/>
      </w:r>
    </w:p>
  </w:footnote>
  <w:footnote w:type="continuationSeparator" w:id="0">
    <w:p w14:paraId="0311D2DE" w14:textId="77777777" w:rsidR="00602C99" w:rsidRDefault="00602C99" w:rsidP="00A239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11607AE">
      <w:start w:val="1"/>
      <w:numFmt w:val="bullet"/>
      <w:lvlText w:val=""/>
      <w:lvlJc w:val="left"/>
      <w:pPr>
        <w:ind w:left="720" w:hanging="360"/>
      </w:pPr>
      <w:rPr>
        <w:rFonts w:ascii="Symbol" w:hAnsi="Symbol"/>
      </w:rPr>
    </w:lvl>
    <w:lvl w:ilvl="1" w:tplc="197E70D6">
      <w:start w:val="1"/>
      <w:numFmt w:val="bullet"/>
      <w:lvlText w:val="o"/>
      <w:lvlJc w:val="left"/>
      <w:pPr>
        <w:tabs>
          <w:tab w:val="num" w:pos="1440"/>
        </w:tabs>
        <w:ind w:left="1440" w:hanging="360"/>
      </w:pPr>
      <w:rPr>
        <w:rFonts w:ascii="Courier New" w:hAnsi="Courier New"/>
      </w:rPr>
    </w:lvl>
    <w:lvl w:ilvl="2" w:tplc="3FFC1B24">
      <w:start w:val="1"/>
      <w:numFmt w:val="bullet"/>
      <w:lvlText w:val=""/>
      <w:lvlJc w:val="left"/>
      <w:pPr>
        <w:tabs>
          <w:tab w:val="num" w:pos="2160"/>
        </w:tabs>
        <w:ind w:left="2160" w:hanging="360"/>
      </w:pPr>
      <w:rPr>
        <w:rFonts w:ascii="Wingdings" w:hAnsi="Wingdings"/>
      </w:rPr>
    </w:lvl>
    <w:lvl w:ilvl="3" w:tplc="75803BA6">
      <w:start w:val="1"/>
      <w:numFmt w:val="bullet"/>
      <w:lvlText w:val=""/>
      <w:lvlJc w:val="left"/>
      <w:pPr>
        <w:tabs>
          <w:tab w:val="num" w:pos="2880"/>
        </w:tabs>
        <w:ind w:left="2880" w:hanging="360"/>
      </w:pPr>
      <w:rPr>
        <w:rFonts w:ascii="Symbol" w:hAnsi="Symbol"/>
      </w:rPr>
    </w:lvl>
    <w:lvl w:ilvl="4" w:tplc="9F1A1220">
      <w:start w:val="1"/>
      <w:numFmt w:val="bullet"/>
      <w:lvlText w:val="o"/>
      <w:lvlJc w:val="left"/>
      <w:pPr>
        <w:tabs>
          <w:tab w:val="num" w:pos="3600"/>
        </w:tabs>
        <w:ind w:left="3600" w:hanging="360"/>
      </w:pPr>
      <w:rPr>
        <w:rFonts w:ascii="Courier New" w:hAnsi="Courier New"/>
      </w:rPr>
    </w:lvl>
    <w:lvl w:ilvl="5" w:tplc="DAA8FA18">
      <w:start w:val="1"/>
      <w:numFmt w:val="bullet"/>
      <w:lvlText w:val=""/>
      <w:lvlJc w:val="left"/>
      <w:pPr>
        <w:tabs>
          <w:tab w:val="num" w:pos="4320"/>
        </w:tabs>
        <w:ind w:left="4320" w:hanging="360"/>
      </w:pPr>
      <w:rPr>
        <w:rFonts w:ascii="Wingdings" w:hAnsi="Wingdings"/>
      </w:rPr>
    </w:lvl>
    <w:lvl w:ilvl="6" w:tplc="25FEF708">
      <w:start w:val="1"/>
      <w:numFmt w:val="bullet"/>
      <w:lvlText w:val=""/>
      <w:lvlJc w:val="left"/>
      <w:pPr>
        <w:tabs>
          <w:tab w:val="num" w:pos="5040"/>
        </w:tabs>
        <w:ind w:left="5040" w:hanging="360"/>
      </w:pPr>
      <w:rPr>
        <w:rFonts w:ascii="Symbol" w:hAnsi="Symbol"/>
      </w:rPr>
    </w:lvl>
    <w:lvl w:ilvl="7" w:tplc="9FE6A3BE">
      <w:start w:val="1"/>
      <w:numFmt w:val="bullet"/>
      <w:lvlText w:val="o"/>
      <w:lvlJc w:val="left"/>
      <w:pPr>
        <w:tabs>
          <w:tab w:val="num" w:pos="5760"/>
        </w:tabs>
        <w:ind w:left="5760" w:hanging="360"/>
      </w:pPr>
      <w:rPr>
        <w:rFonts w:ascii="Courier New" w:hAnsi="Courier New"/>
      </w:rPr>
    </w:lvl>
    <w:lvl w:ilvl="8" w:tplc="5992A45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A20686">
      <w:start w:val="1"/>
      <w:numFmt w:val="bullet"/>
      <w:lvlText w:val=""/>
      <w:lvlJc w:val="left"/>
      <w:pPr>
        <w:ind w:left="720" w:hanging="360"/>
      </w:pPr>
      <w:rPr>
        <w:rFonts w:ascii="Symbol" w:hAnsi="Symbol"/>
      </w:rPr>
    </w:lvl>
    <w:lvl w:ilvl="1" w:tplc="BD1A2C6C">
      <w:start w:val="1"/>
      <w:numFmt w:val="bullet"/>
      <w:lvlText w:val="o"/>
      <w:lvlJc w:val="left"/>
      <w:pPr>
        <w:tabs>
          <w:tab w:val="num" w:pos="1440"/>
        </w:tabs>
        <w:ind w:left="1440" w:hanging="360"/>
      </w:pPr>
      <w:rPr>
        <w:rFonts w:ascii="Courier New" w:hAnsi="Courier New"/>
      </w:rPr>
    </w:lvl>
    <w:lvl w:ilvl="2" w:tplc="7A0A6C7A">
      <w:start w:val="1"/>
      <w:numFmt w:val="bullet"/>
      <w:lvlText w:val=""/>
      <w:lvlJc w:val="left"/>
      <w:pPr>
        <w:tabs>
          <w:tab w:val="num" w:pos="2160"/>
        </w:tabs>
        <w:ind w:left="2160" w:hanging="360"/>
      </w:pPr>
      <w:rPr>
        <w:rFonts w:ascii="Wingdings" w:hAnsi="Wingdings"/>
      </w:rPr>
    </w:lvl>
    <w:lvl w:ilvl="3" w:tplc="07185DEC">
      <w:start w:val="1"/>
      <w:numFmt w:val="bullet"/>
      <w:lvlText w:val=""/>
      <w:lvlJc w:val="left"/>
      <w:pPr>
        <w:tabs>
          <w:tab w:val="num" w:pos="2880"/>
        </w:tabs>
        <w:ind w:left="2880" w:hanging="360"/>
      </w:pPr>
      <w:rPr>
        <w:rFonts w:ascii="Symbol" w:hAnsi="Symbol"/>
      </w:rPr>
    </w:lvl>
    <w:lvl w:ilvl="4" w:tplc="8B0E1EC8">
      <w:start w:val="1"/>
      <w:numFmt w:val="bullet"/>
      <w:lvlText w:val="o"/>
      <w:lvlJc w:val="left"/>
      <w:pPr>
        <w:tabs>
          <w:tab w:val="num" w:pos="3600"/>
        </w:tabs>
        <w:ind w:left="3600" w:hanging="360"/>
      </w:pPr>
      <w:rPr>
        <w:rFonts w:ascii="Courier New" w:hAnsi="Courier New"/>
      </w:rPr>
    </w:lvl>
    <w:lvl w:ilvl="5" w:tplc="3FD65CCA">
      <w:start w:val="1"/>
      <w:numFmt w:val="bullet"/>
      <w:lvlText w:val=""/>
      <w:lvlJc w:val="left"/>
      <w:pPr>
        <w:tabs>
          <w:tab w:val="num" w:pos="4320"/>
        </w:tabs>
        <w:ind w:left="4320" w:hanging="360"/>
      </w:pPr>
      <w:rPr>
        <w:rFonts w:ascii="Wingdings" w:hAnsi="Wingdings"/>
      </w:rPr>
    </w:lvl>
    <w:lvl w:ilvl="6" w:tplc="28C6B54A">
      <w:start w:val="1"/>
      <w:numFmt w:val="bullet"/>
      <w:lvlText w:val=""/>
      <w:lvlJc w:val="left"/>
      <w:pPr>
        <w:tabs>
          <w:tab w:val="num" w:pos="5040"/>
        </w:tabs>
        <w:ind w:left="5040" w:hanging="360"/>
      </w:pPr>
      <w:rPr>
        <w:rFonts w:ascii="Symbol" w:hAnsi="Symbol"/>
      </w:rPr>
    </w:lvl>
    <w:lvl w:ilvl="7" w:tplc="5CC45D92">
      <w:start w:val="1"/>
      <w:numFmt w:val="bullet"/>
      <w:lvlText w:val="o"/>
      <w:lvlJc w:val="left"/>
      <w:pPr>
        <w:tabs>
          <w:tab w:val="num" w:pos="5760"/>
        </w:tabs>
        <w:ind w:left="5760" w:hanging="360"/>
      </w:pPr>
      <w:rPr>
        <w:rFonts w:ascii="Courier New" w:hAnsi="Courier New"/>
      </w:rPr>
    </w:lvl>
    <w:lvl w:ilvl="8" w:tplc="0E3672D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9A05C60">
      <w:start w:val="1"/>
      <w:numFmt w:val="bullet"/>
      <w:lvlText w:val=""/>
      <w:lvlJc w:val="left"/>
      <w:pPr>
        <w:ind w:left="720" w:hanging="360"/>
      </w:pPr>
      <w:rPr>
        <w:rFonts w:ascii="Symbol" w:hAnsi="Symbol"/>
      </w:rPr>
    </w:lvl>
    <w:lvl w:ilvl="1" w:tplc="4ADC71F0">
      <w:start w:val="1"/>
      <w:numFmt w:val="bullet"/>
      <w:lvlText w:val="o"/>
      <w:lvlJc w:val="left"/>
      <w:pPr>
        <w:tabs>
          <w:tab w:val="num" w:pos="1440"/>
        </w:tabs>
        <w:ind w:left="1440" w:hanging="360"/>
      </w:pPr>
      <w:rPr>
        <w:rFonts w:ascii="Courier New" w:hAnsi="Courier New"/>
      </w:rPr>
    </w:lvl>
    <w:lvl w:ilvl="2" w:tplc="A4501050">
      <w:start w:val="1"/>
      <w:numFmt w:val="bullet"/>
      <w:lvlText w:val=""/>
      <w:lvlJc w:val="left"/>
      <w:pPr>
        <w:tabs>
          <w:tab w:val="num" w:pos="2160"/>
        </w:tabs>
        <w:ind w:left="2160" w:hanging="360"/>
      </w:pPr>
      <w:rPr>
        <w:rFonts w:ascii="Wingdings" w:hAnsi="Wingdings"/>
      </w:rPr>
    </w:lvl>
    <w:lvl w:ilvl="3" w:tplc="15300F50">
      <w:start w:val="1"/>
      <w:numFmt w:val="bullet"/>
      <w:lvlText w:val=""/>
      <w:lvlJc w:val="left"/>
      <w:pPr>
        <w:tabs>
          <w:tab w:val="num" w:pos="2880"/>
        </w:tabs>
        <w:ind w:left="2880" w:hanging="360"/>
      </w:pPr>
      <w:rPr>
        <w:rFonts w:ascii="Symbol" w:hAnsi="Symbol"/>
      </w:rPr>
    </w:lvl>
    <w:lvl w:ilvl="4" w:tplc="AD02B3BC">
      <w:start w:val="1"/>
      <w:numFmt w:val="bullet"/>
      <w:lvlText w:val="o"/>
      <w:lvlJc w:val="left"/>
      <w:pPr>
        <w:tabs>
          <w:tab w:val="num" w:pos="3600"/>
        </w:tabs>
        <w:ind w:left="3600" w:hanging="360"/>
      </w:pPr>
      <w:rPr>
        <w:rFonts w:ascii="Courier New" w:hAnsi="Courier New"/>
      </w:rPr>
    </w:lvl>
    <w:lvl w:ilvl="5" w:tplc="AF78125A">
      <w:start w:val="1"/>
      <w:numFmt w:val="bullet"/>
      <w:lvlText w:val=""/>
      <w:lvlJc w:val="left"/>
      <w:pPr>
        <w:tabs>
          <w:tab w:val="num" w:pos="4320"/>
        </w:tabs>
        <w:ind w:left="4320" w:hanging="360"/>
      </w:pPr>
      <w:rPr>
        <w:rFonts w:ascii="Wingdings" w:hAnsi="Wingdings"/>
      </w:rPr>
    </w:lvl>
    <w:lvl w:ilvl="6" w:tplc="5C8CF3A8">
      <w:start w:val="1"/>
      <w:numFmt w:val="bullet"/>
      <w:lvlText w:val=""/>
      <w:lvlJc w:val="left"/>
      <w:pPr>
        <w:tabs>
          <w:tab w:val="num" w:pos="5040"/>
        </w:tabs>
        <w:ind w:left="5040" w:hanging="360"/>
      </w:pPr>
      <w:rPr>
        <w:rFonts w:ascii="Symbol" w:hAnsi="Symbol"/>
      </w:rPr>
    </w:lvl>
    <w:lvl w:ilvl="7" w:tplc="F45AEC3E">
      <w:start w:val="1"/>
      <w:numFmt w:val="bullet"/>
      <w:lvlText w:val="o"/>
      <w:lvlJc w:val="left"/>
      <w:pPr>
        <w:tabs>
          <w:tab w:val="num" w:pos="5760"/>
        </w:tabs>
        <w:ind w:left="5760" w:hanging="360"/>
      </w:pPr>
      <w:rPr>
        <w:rFonts w:ascii="Courier New" w:hAnsi="Courier New"/>
      </w:rPr>
    </w:lvl>
    <w:lvl w:ilvl="8" w:tplc="C6621C9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9766870">
      <w:start w:val="1"/>
      <w:numFmt w:val="bullet"/>
      <w:lvlText w:val=""/>
      <w:lvlJc w:val="left"/>
      <w:pPr>
        <w:ind w:left="720" w:hanging="360"/>
      </w:pPr>
      <w:rPr>
        <w:rFonts w:ascii="Symbol" w:hAnsi="Symbol"/>
      </w:rPr>
    </w:lvl>
    <w:lvl w:ilvl="1" w:tplc="F554274A">
      <w:start w:val="1"/>
      <w:numFmt w:val="bullet"/>
      <w:lvlText w:val="o"/>
      <w:lvlJc w:val="left"/>
      <w:pPr>
        <w:tabs>
          <w:tab w:val="num" w:pos="1440"/>
        </w:tabs>
        <w:ind w:left="1440" w:hanging="360"/>
      </w:pPr>
      <w:rPr>
        <w:rFonts w:ascii="Courier New" w:hAnsi="Courier New"/>
      </w:rPr>
    </w:lvl>
    <w:lvl w:ilvl="2" w:tplc="C220D964">
      <w:start w:val="1"/>
      <w:numFmt w:val="bullet"/>
      <w:lvlText w:val=""/>
      <w:lvlJc w:val="left"/>
      <w:pPr>
        <w:tabs>
          <w:tab w:val="num" w:pos="2160"/>
        </w:tabs>
        <w:ind w:left="2160" w:hanging="360"/>
      </w:pPr>
      <w:rPr>
        <w:rFonts w:ascii="Wingdings" w:hAnsi="Wingdings"/>
      </w:rPr>
    </w:lvl>
    <w:lvl w:ilvl="3" w:tplc="7F1E3E9C">
      <w:start w:val="1"/>
      <w:numFmt w:val="bullet"/>
      <w:lvlText w:val=""/>
      <w:lvlJc w:val="left"/>
      <w:pPr>
        <w:tabs>
          <w:tab w:val="num" w:pos="2880"/>
        </w:tabs>
        <w:ind w:left="2880" w:hanging="360"/>
      </w:pPr>
      <w:rPr>
        <w:rFonts w:ascii="Symbol" w:hAnsi="Symbol"/>
      </w:rPr>
    </w:lvl>
    <w:lvl w:ilvl="4" w:tplc="477A6A62">
      <w:start w:val="1"/>
      <w:numFmt w:val="bullet"/>
      <w:lvlText w:val="o"/>
      <w:lvlJc w:val="left"/>
      <w:pPr>
        <w:tabs>
          <w:tab w:val="num" w:pos="3600"/>
        </w:tabs>
        <w:ind w:left="3600" w:hanging="360"/>
      </w:pPr>
      <w:rPr>
        <w:rFonts w:ascii="Courier New" w:hAnsi="Courier New"/>
      </w:rPr>
    </w:lvl>
    <w:lvl w:ilvl="5" w:tplc="C436E606">
      <w:start w:val="1"/>
      <w:numFmt w:val="bullet"/>
      <w:lvlText w:val=""/>
      <w:lvlJc w:val="left"/>
      <w:pPr>
        <w:tabs>
          <w:tab w:val="num" w:pos="4320"/>
        </w:tabs>
        <w:ind w:left="4320" w:hanging="360"/>
      </w:pPr>
      <w:rPr>
        <w:rFonts w:ascii="Wingdings" w:hAnsi="Wingdings"/>
      </w:rPr>
    </w:lvl>
    <w:lvl w:ilvl="6" w:tplc="07F00154">
      <w:start w:val="1"/>
      <w:numFmt w:val="bullet"/>
      <w:lvlText w:val=""/>
      <w:lvlJc w:val="left"/>
      <w:pPr>
        <w:tabs>
          <w:tab w:val="num" w:pos="5040"/>
        </w:tabs>
        <w:ind w:left="5040" w:hanging="360"/>
      </w:pPr>
      <w:rPr>
        <w:rFonts w:ascii="Symbol" w:hAnsi="Symbol"/>
      </w:rPr>
    </w:lvl>
    <w:lvl w:ilvl="7" w:tplc="6BDC49D0">
      <w:start w:val="1"/>
      <w:numFmt w:val="bullet"/>
      <w:lvlText w:val="o"/>
      <w:lvlJc w:val="left"/>
      <w:pPr>
        <w:tabs>
          <w:tab w:val="num" w:pos="5760"/>
        </w:tabs>
        <w:ind w:left="5760" w:hanging="360"/>
      </w:pPr>
      <w:rPr>
        <w:rFonts w:ascii="Courier New" w:hAnsi="Courier New"/>
      </w:rPr>
    </w:lvl>
    <w:lvl w:ilvl="8" w:tplc="3F5AB7C6">
      <w:start w:val="1"/>
      <w:numFmt w:val="bullet"/>
      <w:lvlText w:val=""/>
      <w:lvlJc w:val="left"/>
      <w:pPr>
        <w:tabs>
          <w:tab w:val="num" w:pos="6480"/>
        </w:tabs>
        <w:ind w:left="6480" w:hanging="360"/>
      </w:pPr>
      <w:rPr>
        <w:rFonts w:ascii="Wingdings" w:hAnsi="Wingdings"/>
      </w:rPr>
    </w:lvl>
  </w:abstractNum>
  <w:abstractNum w:abstractNumId="4" w15:restartNumberingAfterBreak="0">
    <w:nsid w:val="0CAA7D4F"/>
    <w:multiLevelType w:val="hybridMultilevel"/>
    <w:tmpl w:val="0CE4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00B84"/>
    <w:multiLevelType w:val="hybridMultilevel"/>
    <w:tmpl w:val="D9CA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72BF"/>
    <w:multiLevelType w:val="multilevel"/>
    <w:tmpl w:val="9A6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718A3"/>
    <w:multiLevelType w:val="multilevel"/>
    <w:tmpl w:val="DB44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30802"/>
    <w:multiLevelType w:val="multilevel"/>
    <w:tmpl w:val="A54A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66BBC"/>
    <w:multiLevelType w:val="hybridMultilevel"/>
    <w:tmpl w:val="9B92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32A6F"/>
    <w:multiLevelType w:val="hybridMultilevel"/>
    <w:tmpl w:val="54E2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96837"/>
    <w:multiLevelType w:val="hybridMultilevel"/>
    <w:tmpl w:val="8F42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A04E0"/>
    <w:multiLevelType w:val="multilevel"/>
    <w:tmpl w:val="4D9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A5E22"/>
    <w:multiLevelType w:val="hybridMultilevel"/>
    <w:tmpl w:val="1F80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C0E9E"/>
    <w:multiLevelType w:val="multilevel"/>
    <w:tmpl w:val="EC6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D1F76"/>
    <w:multiLevelType w:val="hybridMultilevel"/>
    <w:tmpl w:val="748C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D0B04"/>
    <w:multiLevelType w:val="hybridMultilevel"/>
    <w:tmpl w:val="5A02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E19E5"/>
    <w:multiLevelType w:val="multilevel"/>
    <w:tmpl w:val="3FF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70405"/>
    <w:multiLevelType w:val="multilevel"/>
    <w:tmpl w:val="C81C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9F1CB9"/>
    <w:multiLevelType w:val="hybridMultilevel"/>
    <w:tmpl w:val="2A98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17BA0"/>
    <w:multiLevelType w:val="multilevel"/>
    <w:tmpl w:val="060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D2E22"/>
    <w:multiLevelType w:val="hybridMultilevel"/>
    <w:tmpl w:val="15641CD0"/>
    <w:lvl w:ilvl="0" w:tplc="02F003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3696C"/>
    <w:multiLevelType w:val="hybridMultilevel"/>
    <w:tmpl w:val="59D8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B6BBF"/>
    <w:multiLevelType w:val="multilevel"/>
    <w:tmpl w:val="86A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C6BE9"/>
    <w:multiLevelType w:val="singleLevel"/>
    <w:tmpl w:val="02F0031A"/>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2AD502D"/>
    <w:multiLevelType w:val="multilevel"/>
    <w:tmpl w:val="4E1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3154A"/>
    <w:multiLevelType w:val="multilevel"/>
    <w:tmpl w:val="D01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646A0"/>
    <w:multiLevelType w:val="hybridMultilevel"/>
    <w:tmpl w:val="496A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A4D71"/>
    <w:multiLevelType w:val="hybridMultilevel"/>
    <w:tmpl w:val="4C8C1556"/>
    <w:lvl w:ilvl="0" w:tplc="02F003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17FB2"/>
    <w:multiLevelType w:val="hybridMultilevel"/>
    <w:tmpl w:val="65A84C70"/>
    <w:lvl w:ilvl="0" w:tplc="02F003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773E86"/>
    <w:multiLevelType w:val="multilevel"/>
    <w:tmpl w:val="C92E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91CFF"/>
    <w:multiLevelType w:val="multilevel"/>
    <w:tmpl w:val="42A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83623"/>
    <w:multiLevelType w:val="multilevel"/>
    <w:tmpl w:val="327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D19A7"/>
    <w:multiLevelType w:val="multilevel"/>
    <w:tmpl w:val="AB60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60A3A"/>
    <w:multiLevelType w:val="multilevel"/>
    <w:tmpl w:val="00EA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0144E"/>
    <w:multiLevelType w:val="multilevel"/>
    <w:tmpl w:val="3404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054C3E"/>
    <w:multiLevelType w:val="multilevel"/>
    <w:tmpl w:val="4B0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138519">
    <w:abstractNumId w:val="0"/>
  </w:num>
  <w:num w:numId="2" w16cid:durableId="352923932">
    <w:abstractNumId w:val="1"/>
  </w:num>
  <w:num w:numId="3" w16cid:durableId="1769080604">
    <w:abstractNumId w:val="2"/>
  </w:num>
  <w:num w:numId="4" w16cid:durableId="572423739">
    <w:abstractNumId w:val="3"/>
  </w:num>
  <w:num w:numId="5" w16cid:durableId="116606633">
    <w:abstractNumId w:val="24"/>
  </w:num>
  <w:num w:numId="6" w16cid:durableId="2110197496">
    <w:abstractNumId w:val="29"/>
  </w:num>
  <w:num w:numId="7" w16cid:durableId="5061420">
    <w:abstractNumId w:val="21"/>
  </w:num>
  <w:num w:numId="8" w16cid:durableId="1170677878">
    <w:abstractNumId w:val="28"/>
  </w:num>
  <w:num w:numId="9" w16cid:durableId="1869946623">
    <w:abstractNumId w:val="10"/>
  </w:num>
  <w:num w:numId="10" w16cid:durableId="300498490">
    <w:abstractNumId w:val="16"/>
  </w:num>
  <w:num w:numId="11" w16cid:durableId="2094666412">
    <w:abstractNumId w:val="9"/>
  </w:num>
  <w:num w:numId="12" w16cid:durableId="763300737">
    <w:abstractNumId w:val="15"/>
  </w:num>
  <w:num w:numId="13" w16cid:durableId="934092855">
    <w:abstractNumId w:val="27"/>
  </w:num>
  <w:num w:numId="14" w16cid:durableId="277755897">
    <w:abstractNumId w:val="13"/>
  </w:num>
  <w:num w:numId="15" w16cid:durableId="766077350">
    <w:abstractNumId w:val="11"/>
  </w:num>
  <w:num w:numId="16" w16cid:durableId="1221987873">
    <w:abstractNumId w:val="22"/>
  </w:num>
  <w:num w:numId="17" w16cid:durableId="1864250292">
    <w:abstractNumId w:val="19"/>
  </w:num>
  <w:num w:numId="18" w16cid:durableId="969016293">
    <w:abstractNumId w:val="5"/>
  </w:num>
  <w:num w:numId="19" w16cid:durableId="233274811">
    <w:abstractNumId w:val="35"/>
  </w:num>
  <w:num w:numId="20" w16cid:durableId="1736782754">
    <w:abstractNumId w:val="32"/>
  </w:num>
  <w:num w:numId="21" w16cid:durableId="1247423221">
    <w:abstractNumId w:val="18"/>
  </w:num>
  <w:num w:numId="22" w16cid:durableId="2080394854">
    <w:abstractNumId w:val="20"/>
  </w:num>
  <w:num w:numId="23" w16cid:durableId="1854029394">
    <w:abstractNumId w:val="23"/>
  </w:num>
  <w:num w:numId="24" w16cid:durableId="53092486">
    <w:abstractNumId w:val="33"/>
  </w:num>
  <w:num w:numId="25" w16cid:durableId="1502157880">
    <w:abstractNumId w:val="36"/>
  </w:num>
  <w:num w:numId="26" w16cid:durableId="1092818392">
    <w:abstractNumId w:val="31"/>
  </w:num>
  <w:num w:numId="27" w16cid:durableId="635988333">
    <w:abstractNumId w:val="30"/>
  </w:num>
  <w:num w:numId="28" w16cid:durableId="1003632174">
    <w:abstractNumId w:val="17"/>
  </w:num>
  <w:num w:numId="29" w16cid:durableId="968627729">
    <w:abstractNumId w:val="34"/>
  </w:num>
  <w:num w:numId="30" w16cid:durableId="771438642">
    <w:abstractNumId w:val="7"/>
  </w:num>
  <w:num w:numId="31" w16cid:durableId="575286190">
    <w:abstractNumId w:val="14"/>
  </w:num>
  <w:num w:numId="32" w16cid:durableId="731776760">
    <w:abstractNumId w:val="25"/>
  </w:num>
  <w:num w:numId="33" w16cid:durableId="173544415">
    <w:abstractNumId w:val="26"/>
  </w:num>
  <w:num w:numId="34" w16cid:durableId="2025131974">
    <w:abstractNumId w:val="12"/>
  </w:num>
  <w:num w:numId="35" w16cid:durableId="1328440720">
    <w:abstractNumId w:val="8"/>
  </w:num>
  <w:num w:numId="36" w16cid:durableId="16664115">
    <w:abstractNumId w:val="6"/>
  </w:num>
  <w:num w:numId="37" w16cid:durableId="1617640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C1"/>
    <w:rsid w:val="000452E0"/>
    <w:rsid w:val="000872F9"/>
    <w:rsid w:val="000E20A2"/>
    <w:rsid w:val="000F5DA6"/>
    <w:rsid w:val="00185EA1"/>
    <w:rsid w:val="0019220D"/>
    <w:rsid w:val="001C172C"/>
    <w:rsid w:val="001C506D"/>
    <w:rsid w:val="002838B0"/>
    <w:rsid w:val="0028690D"/>
    <w:rsid w:val="002A15C8"/>
    <w:rsid w:val="002D4D47"/>
    <w:rsid w:val="00306EC7"/>
    <w:rsid w:val="00342072"/>
    <w:rsid w:val="003635C4"/>
    <w:rsid w:val="003636D1"/>
    <w:rsid w:val="00385826"/>
    <w:rsid w:val="00390F83"/>
    <w:rsid w:val="00392DA2"/>
    <w:rsid w:val="003A3E4C"/>
    <w:rsid w:val="003E63AA"/>
    <w:rsid w:val="0044424C"/>
    <w:rsid w:val="00445C8D"/>
    <w:rsid w:val="00462EA9"/>
    <w:rsid w:val="004709B4"/>
    <w:rsid w:val="00492290"/>
    <w:rsid w:val="004C2298"/>
    <w:rsid w:val="004D1743"/>
    <w:rsid w:val="004F5A23"/>
    <w:rsid w:val="00502B7A"/>
    <w:rsid w:val="005274E4"/>
    <w:rsid w:val="00530FFD"/>
    <w:rsid w:val="00547F94"/>
    <w:rsid w:val="005F389C"/>
    <w:rsid w:val="005F3AC9"/>
    <w:rsid w:val="00602C99"/>
    <w:rsid w:val="006138EC"/>
    <w:rsid w:val="00635277"/>
    <w:rsid w:val="00680F0B"/>
    <w:rsid w:val="006C0F30"/>
    <w:rsid w:val="006C209E"/>
    <w:rsid w:val="006E7D65"/>
    <w:rsid w:val="00756B00"/>
    <w:rsid w:val="0077064F"/>
    <w:rsid w:val="00773646"/>
    <w:rsid w:val="00825EA7"/>
    <w:rsid w:val="00894533"/>
    <w:rsid w:val="008F5CAB"/>
    <w:rsid w:val="00936627"/>
    <w:rsid w:val="00945BEF"/>
    <w:rsid w:val="00992315"/>
    <w:rsid w:val="009E06DC"/>
    <w:rsid w:val="009E3B39"/>
    <w:rsid w:val="009F6802"/>
    <w:rsid w:val="00A23944"/>
    <w:rsid w:val="00A40A0C"/>
    <w:rsid w:val="00A6737F"/>
    <w:rsid w:val="00A80AA3"/>
    <w:rsid w:val="00A81829"/>
    <w:rsid w:val="00A85AD5"/>
    <w:rsid w:val="00AA6B18"/>
    <w:rsid w:val="00AD77E6"/>
    <w:rsid w:val="00B21D2A"/>
    <w:rsid w:val="00B66244"/>
    <w:rsid w:val="00B66E63"/>
    <w:rsid w:val="00B97020"/>
    <w:rsid w:val="00CA6496"/>
    <w:rsid w:val="00CB0913"/>
    <w:rsid w:val="00D15DCC"/>
    <w:rsid w:val="00D52BD8"/>
    <w:rsid w:val="00D55E0B"/>
    <w:rsid w:val="00D86983"/>
    <w:rsid w:val="00DA6921"/>
    <w:rsid w:val="00DB7D35"/>
    <w:rsid w:val="00DC0B27"/>
    <w:rsid w:val="00DD70EB"/>
    <w:rsid w:val="00DF19C1"/>
    <w:rsid w:val="00E40F0A"/>
    <w:rsid w:val="00E55E6C"/>
    <w:rsid w:val="00E561C7"/>
    <w:rsid w:val="00EB58CD"/>
    <w:rsid w:val="00ED588E"/>
    <w:rsid w:val="00F35CD4"/>
    <w:rsid w:val="00F36EF1"/>
    <w:rsid w:val="00FB4A65"/>
    <w:rsid w:val="00FC5AC1"/>
    <w:rsid w:val="00FC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F51B2"/>
  <w15:docId w15:val="{0263E716-E5DB-4710-B35A-A566BCCF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4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24" w:space="0" w:color="000000"/>
      </w:pBdr>
      <w:spacing w:line="0" w:lineRule="atLeast"/>
    </w:pPr>
    <w:rPr>
      <w:color w:val="000000"/>
      <w:sz w:val="0"/>
      <w:szCs w:val="0"/>
    </w:rPr>
  </w:style>
  <w:style w:type="paragraph" w:customStyle="1" w:styleId="div">
    <w:name w:val="div"/>
    <w:basedOn w:val="Normal"/>
  </w:style>
  <w:style w:type="paragraph" w:customStyle="1" w:styleId="divdocumentdivSECTIONCNTC">
    <w:name w:val="div_document_div_SECTION_CNTC"/>
    <w:basedOn w:val="Normal"/>
    <w:pPr>
      <w:pBdr>
        <w:bottom w:val="none" w:sz="0" w:space="10" w:color="auto"/>
      </w:pBdr>
    </w:pPr>
  </w:style>
  <w:style w:type="paragraph" w:customStyle="1" w:styleId="divaddress">
    <w:name w:val="div_address"/>
    <w:basedOn w:val="div"/>
    <w:pPr>
      <w:spacing w:line="380" w:lineRule="atLeast"/>
      <w:jc w:val="center"/>
    </w:pPr>
    <w:rPr>
      <w:sz w:val="22"/>
      <w:szCs w:val="22"/>
    </w:rPr>
  </w:style>
  <w:style w:type="character" w:customStyle="1" w:styleId="divdocumentdivaddressli">
    <w:name w:val="div_document_div_address_li"/>
    <w:basedOn w:val="DefaultParagraphFont"/>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0"/>
      <w:szCs w:val="30"/>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paragraph" w:styleId="ListParagraph">
    <w:name w:val="List Paragraph"/>
    <w:basedOn w:val="Normal"/>
    <w:uiPriority w:val="34"/>
    <w:qFormat/>
    <w:rsid w:val="00CB0913"/>
    <w:pPr>
      <w:spacing w:after="200" w:line="276"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A23944"/>
    <w:pPr>
      <w:tabs>
        <w:tab w:val="center" w:pos="4680"/>
        <w:tab w:val="right" w:pos="9360"/>
      </w:tabs>
      <w:spacing w:line="240" w:lineRule="auto"/>
    </w:pPr>
  </w:style>
  <w:style w:type="character" w:customStyle="1" w:styleId="HeaderChar">
    <w:name w:val="Header Char"/>
    <w:basedOn w:val="DefaultParagraphFont"/>
    <w:link w:val="Header"/>
    <w:uiPriority w:val="99"/>
    <w:rsid w:val="00A23944"/>
    <w:rPr>
      <w:sz w:val="24"/>
      <w:szCs w:val="24"/>
    </w:rPr>
  </w:style>
  <w:style w:type="paragraph" w:styleId="Footer">
    <w:name w:val="footer"/>
    <w:basedOn w:val="Normal"/>
    <w:link w:val="FooterChar"/>
    <w:uiPriority w:val="99"/>
    <w:unhideWhenUsed/>
    <w:rsid w:val="00A23944"/>
    <w:pPr>
      <w:tabs>
        <w:tab w:val="center" w:pos="4680"/>
        <w:tab w:val="right" w:pos="9360"/>
      </w:tabs>
      <w:spacing w:line="240" w:lineRule="auto"/>
    </w:pPr>
  </w:style>
  <w:style w:type="character" w:customStyle="1" w:styleId="FooterChar">
    <w:name w:val="Footer Char"/>
    <w:basedOn w:val="DefaultParagraphFont"/>
    <w:link w:val="Footer"/>
    <w:uiPriority w:val="99"/>
    <w:rsid w:val="00A23944"/>
    <w:rPr>
      <w:sz w:val="24"/>
      <w:szCs w:val="24"/>
    </w:rPr>
  </w:style>
  <w:style w:type="paragraph" w:styleId="NoSpacing">
    <w:name w:val="No Spacing"/>
    <w:qFormat/>
    <w:rsid w:val="00F36EF1"/>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445C8D"/>
    <w:rPr>
      <w:color w:val="0000FF"/>
      <w:u w:val="single"/>
    </w:rPr>
  </w:style>
  <w:style w:type="paragraph" w:styleId="NormalWeb">
    <w:name w:val="Normal (Web)"/>
    <w:basedOn w:val="Normal"/>
    <w:uiPriority w:val="99"/>
    <w:semiHidden/>
    <w:unhideWhenUsed/>
    <w:rsid w:val="00445C8D"/>
    <w:pPr>
      <w:spacing w:before="100" w:beforeAutospacing="1" w:after="100" w:afterAutospacing="1" w:line="240" w:lineRule="auto"/>
    </w:pPr>
  </w:style>
  <w:style w:type="paragraph" w:customStyle="1" w:styleId="page-break-avoid-inside">
    <w:name w:val="page-break-avoid-inside"/>
    <w:basedOn w:val="Normal"/>
    <w:rsid w:val="00445C8D"/>
    <w:pPr>
      <w:spacing w:before="100" w:beforeAutospacing="1" w:after="100" w:afterAutospacing="1" w:line="240" w:lineRule="auto"/>
    </w:pPr>
  </w:style>
  <w:style w:type="table" w:styleId="TableGrid">
    <w:name w:val="Table Grid"/>
    <w:basedOn w:val="TableNormal"/>
    <w:uiPriority w:val="59"/>
    <w:rsid w:val="009E3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5758">
      <w:bodyDiv w:val="1"/>
      <w:marLeft w:val="0"/>
      <w:marRight w:val="0"/>
      <w:marTop w:val="0"/>
      <w:marBottom w:val="0"/>
      <w:divBdr>
        <w:top w:val="none" w:sz="0" w:space="0" w:color="auto"/>
        <w:left w:val="none" w:sz="0" w:space="0" w:color="auto"/>
        <w:bottom w:val="none" w:sz="0" w:space="0" w:color="auto"/>
        <w:right w:val="none" w:sz="0" w:space="0" w:color="auto"/>
      </w:divBdr>
      <w:divsChild>
        <w:div w:id="833302618">
          <w:marLeft w:val="0"/>
          <w:marRight w:val="0"/>
          <w:marTop w:val="0"/>
          <w:marBottom w:val="600"/>
          <w:divBdr>
            <w:top w:val="single" w:sz="6" w:space="31" w:color="DCDCDC"/>
            <w:left w:val="single" w:sz="6" w:space="31" w:color="DCDCDC"/>
            <w:bottom w:val="single" w:sz="6" w:space="31" w:color="DCDCDC"/>
            <w:right w:val="single" w:sz="6" w:space="31" w:color="DCDCDC"/>
          </w:divBdr>
          <w:divsChild>
            <w:div w:id="380905643">
              <w:marLeft w:val="0"/>
              <w:marRight w:val="0"/>
              <w:marTop w:val="0"/>
              <w:marBottom w:val="0"/>
              <w:divBdr>
                <w:top w:val="none" w:sz="0" w:space="0" w:color="auto"/>
                <w:left w:val="none" w:sz="0" w:space="0" w:color="auto"/>
                <w:bottom w:val="none" w:sz="0" w:space="0" w:color="auto"/>
                <w:right w:val="none" w:sz="0" w:space="0" w:color="auto"/>
              </w:divBdr>
              <w:divsChild>
                <w:div w:id="766854516">
                  <w:marLeft w:val="0"/>
                  <w:marRight w:val="0"/>
                  <w:marTop w:val="0"/>
                  <w:marBottom w:val="0"/>
                  <w:divBdr>
                    <w:top w:val="none" w:sz="0" w:space="0" w:color="auto"/>
                    <w:left w:val="none" w:sz="0" w:space="0" w:color="auto"/>
                    <w:bottom w:val="none" w:sz="0" w:space="0" w:color="auto"/>
                    <w:right w:val="none" w:sz="0" w:space="0" w:color="auto"/>
                  </w:divBdr>
                  <w:divsChild>
                    <w:div w:id="872498472">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sChild>
                        <w:div w:id="836112577">
                          <w:marLeft w:val="0"/>
                          <w:marRight w:val="0"/>
                          <w:marTop w:val="0"/>
                          <w:marBottom w:val="0"/>
                          <w:divBdr>
                            <w:top w:val="none" w:sz="0" w:space="0" w:color="auto"/>
                            <w:left w:val="none" w:sz="0" w:space="0" w:color="auto"/>
                            <w:bottom w:val="none" w:sz="0" w:space="0" w:color="auto"/>
                            <w:right w:val="none" w:sz="0" w:space="0" w:color="auto"/>
                          </w:divBdr>
                        </w:div>
                        <w:div w:id="713847580">
                          <w:marLeft w:val="0"/>
                          <w:marRight w:val="0"/>
                          <w:marTop w:val="0"/>
                          <w:marBottom w:val="0"/>
                          <w:divBdr>
                            <w:top w:val="none" w:sz="0" w:space="0" w:color="auto"/>
                            <w:left w:val="none" w:sz="0" w:space="0" w:color="auto"/>
                            <w:bottom w:val="none" w:sz="0" w:space="0" w:color="auto"/>
                            <w:right w:val="none" w:sz="0" w:space="0" w:color="auto"/>
                          </w:divBdr>
                          <w:divsChild>
                            <w:div w:id="1321735040">
                              <w:marLeft w:val="0"/>
                              <w:marRight w:val="0"/>
                              <w:marTop w:val="0"/>
                              <w:marBottom w:val="0"/>
                              <w:divBdr>
                                <w:top w:val="none" w:sz="0" w:space="0" w:color="auto"/>
                                <w:left w:val="none" w:sz="0" w:space="0" w:color="auto"/>
                                <w:bottom w:val="none" w:sz="0" w:space="0" w:color="auto"/>
                                <w:right w:val="none" w:sz="0" w:space="0" w:color="auto"/>
                              </w:divBdr>
                            </w:div>
                          </w:divsChild>
                        </w:div>
                        <w:div w:id="1952517295">
                          <w:marLeft w:val="0"/>
                          <w:marRight w:val="0"/>
                          <w:marTop w:val="0"/>
                          <w:marBottom w:val="0"/>
                          <w:divBdr>
                            <w:top w:val="none" w:sz="0" w:space="0" w:color="auto"/>
                            <w:left w:val="none" w:sz="0" w:space="0" w:color="auto"/>
                            <w:bottom w:val="none" w:sz="0" w:space="0" w:color="auto"/>
                            <w:right w:val="none" w:sz="0" w:space="0" w:color="auto"/>
                          </w:divBdr>
                          <w:divsChild>
                            <w:div w:id="415858089">
                              <w:marLeft w:val="0"/>
                              <w:marRight w:val="0"/>
                              <w:marTop w:val="0"/>
                              <w:marBottom w:val="0"/>
                              <w:divBdr>
                                <w:top w:val="none" w:sz="0" w:space="0" w:color="auto"/>
                                <w:left w:val="none" w:sz="0" w:space="0" w:color="auto"/>
                                <w:bottom w:val="none" w:sz="0" w:space="0" w:color="auto"/>
                                <w:right w:val="none" w:sz="0" w:space="0" w:color="auto"/>
                              </w:divBdr>
                            </w:div>
                          </w:divsChild>
                        </w:div>
                        <w:div w:id="336883608">
                          <w:marLeft w:val="0"/>
                          <w:marRight w:val="0"/>
                          <w:marTop w:val="0"/>
                          <w:marBottom w:val="0"/>
                          <w:divBdr>
                            <w:top w:val="none" w:sz="0" w:space="0" w:color="auto"/>
                            <w:left w:val="none" w:sz="0" w:space="0" w:color="auto"/>
                            <w:bottom w:val="none" w:sz="0" w:space="0" w:color="auto"/>
                            <w:right w:val="none" w:sz="0" w:space="0" w:color="auto"/>
                          </w:divBdr>
                          <w:divsChild>
                            <w:div w:id="309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7810">
              <w:marLeft w:val="0"/>
              <w:marRight w:val="0"/>
              <w:marTop w:val="0"/>
              <w:marBottom w:val="0"/>
              <w:divBdr>
                <w:top w:val="none" w:sz="0" w:space="0" w:color="auto"/>
                <w:left w:val="none" w:sz="0" w:space="0" w:color="auto"/>
                <w:bottom w:val="none" w:sz="0" w:space="0" w:color="auto"/>
                <w:right w:val="none" w:sz="0" w:space="0" w:color="auto"/>
              </w:divBdr>
            </w:div>
            <w:div w:id="1803768952">
              <w:marLeft w:val="0"/>
              <w:marRight w:val="0"/>
              <w:marTop w:val="0"/>
              <w:marBottom w:val="0"/>
              <w:divBdr>
                <w:top w:val="none" w:sz="0" w:space="0" w:color="auto"/>
                <w:left w:val="none" w:sz="0" w:space="0" w:color="auto"/>
                <w:bottom w:val="none" w:sz="0" w:space="0" w:color="auto"/>
                <w:right w:val="none" w:sz="0" w:space="0" w:color="auto"/>
              </w:divBdr>
              <w:divsChild>
                <w:div w:id="1041319614">
                  <w:marLeft w:val="0"/>
                  <w:marRight w:val="0"/>
                  <w:marTop w:val="0"/>
                  <w:marBottom w:val="0"/>
                  <w:divBdr>
                    <w:top w:val="none" w:sz="0" w:space="0" w:color="auto"/>
                    <w:left w:val="none" w:sz="0" w:space="0" w:color="auto"/>
                    <w:bottom w:val="none" w:sz="0" w:space="0" w:color="auto"/>
                    <w:right w:val="none" w:sz="0" w:space="0" w:color="auto"/>
                  </w:divBdr>
                </w:div>
                <w:div w:id="541670927">
                  <w:marLeft w:val="0"/>
                  <w:marRight w:val="0"/>
                  <w:marTop w:val="0"/>
                  <w:marBottom w:val="0"/>
                  <w:divBdr>
                    <w:top w:val="none" w:sz="0" w:space="0" w:color="auto"/>
                    <w:left w:val="none" w:sz="0" w:space="0" w:color="auto"/>
                    <w:bottom w:val="none" w:sz="0" w:space="0" w:color="auto"/>
                    <w:right w:val="none" w:sz="0" w:space="0" w:color="auto"/>
                  </w:divBdr>
                  <w:divsChild>
                    <w:div w:id="119812509">
                      <w:marLeft w:val="0"/>
                      <w:marRight w:val="0"/>
                      <w:marTop w:val="0"/>
                      <w:marBottom w:val="0"/>
                      <w:divBdr>
                        <w:top w:val="none" w:sz="0" w:space="0" w:color="auto"/>
                        <w:left w:val="none" w:sz="0" w:space="0" w:color="auto"/>
                        <w:bottom w:val="none" w:sz="0" w:space="0" w:color="auto"/>
                        <w:right w:val="none" w:sz="0" w:space="0" w:color="auto"/>
                      </w:divBdr>
                      <w:divsChild>
                        <w:div w:id="1007908722">
                          <w:marLeft w:val="0"/>
                          <w:marRight w:val="0"/>
                          <w:marTop w:val="0"/>
                          <w:marBottom w:val="0"/>
                          <w:divBdr>
                            <w:top w:val="none" w:sz="0" w:space="0" w:color="auto"/>
                            <w:left w:val="none" w:sz="0" w:space="0" w:color="auto"/>
                            <w:bottom w:val="none" w:sz="0" w:space="0" w:color="auto"/>
                            <w:right w:val="none" w:sz="0" w:space="0" w:color="auto"/>
                          </w:divBdr>
                          <w:divsChild>
                            <w:div w:id="599603262">
                              <w:marLeft w:val="0"/>
                              <w:marRight w:val="0"/>
                              <w:marTop w:val="0"/>
                              <w:marBottom w:val="0"/>
                              <w:divBdr>
                                <w:top w:val="none" w:sz="0" w:space="0" w:color="auto"/>
                                <w:left w:val="none" w:sz="0" w:space="0" w:color="auto"/>
                                <w:bottom w:val="none" w:sz="0" w:space="0" w:color="auto"/>
                                <w:right w:val="none" w:sz="0" w:space="0" w:color="auto"/>
                              </w:divBdr>
                              <w:divsChild>
                                <w:div w:id="404031406">
                                  <w:marLeft w:val="0"/>
                                  <w:marRight w:val="0"/>
                                  <w:marTop w:val="0"/>
                                  <w:marBottom w:val="0"/>
                                  <w:divBdr>
                                    <w:top w:val="none" w:sz="0" w:space="0" w:color="auto"/>
                                    <w:left w:val="none" w:sz="0" w:space="0" w:color="auto"/>
                                    <w:bottom w:val="none" w:sz="0" w:space="0" w:color="auto"/>
                                    <w:right w:val="none" w:sz="0" w:space="0" w:color="auto"/>
                                  </w:divBdr>
                                  <w:divsChild>
                                    <w:div w:id="19503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96">
                              <w:marLeft w:val="0"/>
                              <w:marRight w:val="0"/>
                              <w:marTop w:val="0"/>
                              <w:marBottom w:val="0"/>
                              <w:divBdr>
                                <w:top w:val="none" w:sz="0" w:space="0" w:color="auto"/>
                                <w:left w:val="none" w:sz="0" w:space="0" w:color="auto"/>
                                <w:bottom w:val="none" w:sz="0" w:space="0" w:color="auto"/>
                                <w:right w:val="none" w:sz="0" w:space="0" w:color="auto"/>
                              </w:divBdr>
                              <w:divsChild>
                                <w:div w:id="534663731">
                                  <w:marLeft w:val="0"/>
                                  <w:marRight w:val="0"/>
                                  <w:marTop w:val="0"/>
                                  <w:marBottom w:val="0"/>
                                  <w:divBdr>
                                    <w:top w:val="none" w:sz="0" w:space="0" w:color="auto"/>
                                    <w:left w:val="none" w:sz="0" w:space="0" w:color="auto"/>
                                    <w:bottom w:val="none" w:sz="0" w:space="0" w:color="auto"/>
                                    <w:right w:val="none" w:sz="0" w:space="0" w:color="auto"/>
                                  </w:divBdr>
                                  <w:divsChild>
                                    <w:div w:id="12539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50141">
                      <w:marLeft w:val="0"/>
                      <w:marRight w:val="0"/>
                      <w:marTop w:val="0"/>
                      <w:marBottom w:val="0"/>
                      <w:divBdr>
                        <w:top w:val="none" w:sz="0" w:space="0" w:color="auto"/>
                        <w:left w:val="none" w:sz="0" w:space="0" w:color="auto"/>
                        <w:bottom w:val="none" w:sz="0" w:space="0" w:color="auto"/>
                        <w:right w:val="none" w:sz="0" w:space="0" w:color="auto"/>
                      </w:divBdr>
                      <w:divsChild>
                        <w:div w:id="1366175282">
                          <w:marLeft w:val="0"/>
                          <w:marRight w:val="0"/>
                          <w:marTop w:val="0"/>
                          <w:marBottom w:val="0"/>
                          <w:divBdr>
                            <w:top w:val="none" w:sz="0" w:space="0" w:color="auto"/>
                            <w:left w:val="none" w:sz="0" w:space="0" w:color="auto"/>
                            <w:bottom w:val="none" w:sz="0" w:space="0" w:color="auto"/>
                            <w:right w:val="none" w:sz="0" w:space="0" w:color="auto"/>
                          </w:divBdr>
                          <w:divsChild>
                            <w:div w:id="2049254476">
                              <w:marLeft w:val="0"/>
                              <w:marRight w:val="0"/>
                              <w:marTop w:val="0"/>
                              <w:marBottom w:val="0"/>
                              <w:divBdr>
                                <w:top w:val="none" w:sz="0" w:space="0" w:color="auto"/>
                                <w:left w:val="none" w:sz="0" w:space="0" w:color="auto"/>
                                <w:bottom w:val="none" w:sz="0" w:space="0" w:color="auto"/>
                                <w:right w:val="none" w:sz="0" w:space="0" w:color="auto"/>
                              </w:divBdr>
                              <w:divsChild>
                                <w:div w:id="1473594359">
                                  <w:marLeft w:val="0"/>
                                  <w:marRight w:val="0"/>
                                  <w:marTop w:val="0"/>
                                  <w:marBottom w:val="0"/>
                                  <w:divBdr>
                                    <w:top w:val="none" w:sz="0" w:space="0" w:color="auto"/>
                                    <w:left w:val="none" w:sz="0" w:space="0" w:color="auto"/>
                                    <w:bottom w:val="none" w:sz="0" w:space="0" w:color="auto"/>
                                    <w:right w:val="none" w:sz="0" w:space="0" w:color="auto"/>
                                  </w:divBdr>
                                  <w:divsChild>
                                    <w:div w:id="15129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8754">
                              <w:marLeft w:val="0"/>
                              <w:marRight w:val="0"/>
                              <w:marTop w:val="0"/>
                              <w:marBottom w:val="0"/>
                              <w:divBdr>
                                <w:top w:val="none" w:sz="0" w:space="0" w:color="auto"/>
                                <w:left w:val="none" w:sz="0" w:space="0" w:color="auto"/>
                                <w:bottom w:val="none" w:sz="0" w:space="0" w:color="auto"/>
                                <w:right w:val="none" w:sz="0" w:space="0" w:color="auto"/>
                              </w:divBdr>
                              <w:divsChild>
                                <w:div w:id="1651471797">
                                  <w:marLeft w:val="0"/>
                                  <w:marRight w:val="0"/>
                                  <w:marTop w:val="0"/>
                                  <w:marBottom w:val="0"/>
                                  <w:divBdr>
                                    <w:top w:val="none" w:sz="0" w:space="0" w:color="auto"/>
                                    <w:left w:val="none" w:sz="0" w:space="0" w:color="auto"/>
                                    <w:bottom w:val="none" w:sz="0" w:space="0" w:color="auto"/>
                                    <w:right w:val="none" w:sz="0" w:space="0" w:color="auto"/>
                                  </w:divBdr>
                                  <w:divsChild>
                                    <w:div w:id="430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503770">
          <w:marLeft w:val="0"/>
          <w:marRight w:val="0"/>
          <w:marTop w:val="0"/>
          <w:marBottom w:val="600"/>
          <w:divBdr>
            <w:top w:val="single" w:sz="6" w:space="31" w:color="DCDCDC"/>
            <w:left w:val="single" w:sz="6" w:space="31" w:color="DCDCDC"/>
            <w:bottom w:val="single" w:sz="6" w:space="31" w:color="DCDCDC"/>
            <w:right w:val="single" w:sz="6" w:space="31" w:color="DCDCDC"/>
          </w:divBdr>
          <w:divsChild>
            <w:div w:id="1394618240">
              <w:marLeft w:val="0"/>
              <w:marRight w:val="0"/>
              <w:marTop w:val="0"/>
              <w:marBottom w:val="0"/>
              <w:divBdr>
                <w:top w:val="none" w:sz="0" w:space="0" w:color="auto"/>
                <w:left w:val="none" w:sz="0" w:space="0" w:color="auto"/>
                <w:bottom w:val="none" w:sz="0" w:space="0" w:color="auto"/>
                <w:right w:val="none" w:sz="0" w:space="0" w:color="auto"/>
              </w:divBdr>
              <w:divsChild>
                <w:div w:id="1026256255">
                  <w:marLeft w:val="0"/>
                  <w:marRight w:val="0"/>
                  <w:marTop w:val="0"/>
                  <w:marBottom w:val="0"/>
                  <w:divBdr>
                    <w:top w:val="none" w:sz="0" w:space="0" w:color="auto"/>
                    <w:left w:val="none" w:sz="0" w:space="0" w:color="auto"/>
                    <w:bottom w:val="none" w:sz="0" w:space="0" w:color="auto"/>
                    <w:right w:val="none" w:sz="0" w:space="0" w:color="auto"/>
                  </w:divBdr>
                  <w:divsChild>
                    <w:div w:id="1862429133">
                      <w:marLeft w:val="0"/>
                      <w:marRight w:val="0"/>
                      <w:marTop w:val="0"/>
                      <w:marBottom w:val="0"/>
                      <w:divBdr>
                        <w:top w:val="none" w:sz="0" w:space="0" w:color="auto"/>
                        <w:left w:val="none" w:sz="0" w:space="0" w:color="auto"/>
                        <w:bottom w:val="none" w:sz="0" w:space="0" w:color="auto"/>
                        <w:right w:val="none" w:sz="0" w:space="0" w:color="auto"/>
                      </w:divBdr>
                      <w:divsChild>
                        <w:div w:id="1155299649">
                          <w:marLeft w:val="0"/>
                          <w:marRight w:val="0"/>
                          <w:marTop w:val="0"/>
                          <w:marBottom w:val="0"/>
                          <w:divBdr>
                            <w:top w:val="none" w:sz="0" w:space="0" w:color="auto"/>
                            <w:left w:val="none" w:sz="0" w:space="0" w:color="auto"/>
                            <w:bottom w:val="none" w:sz="0" w:space="0" w:color="auto"/>
                            <w:right w:val="none" w:sz="0" w:space="0" w:color="auto"/>
                          </w:divBdr>
                        </w:div>
                      </w:divsChild>
                    </w:div>
                    <w:div w:id="1683239742">
                      <w:marLeft w:val="0"/>
                      <w:marRight w:val="0"/>
                      <w:marTop w:val="0"/>
                      <w:marBottom w:val="0"/>
                      <w:divBdr>
                        <w:top w:val="none" w:sz="0" w:space="0" w:color="auto"/>
                        <w:left w:val="none" w:sz="0" w:space="0" w:color="auto"/>
                        <w:bottom w:val="none" w:sz="0" w:space="0" w:color="auto"/>
                        <w:right w:val="none" w:sz="0" w:space="0" w:color="auto"/>
                      </w:divBdr>
                      <w:divsChild>
                        <w:div w:id="1299073822">
                          <w:marLeft w:val="0"/>
                          <w:marRight w:val="0"/>
                          <w:marTop w:val="0"/>
                          <w:marBottom w:val="0"/>
                          <w:divBdr>
                            <w:top w:val="none" w:sz="0" w:space="0" w:color="auto"/>
                            <w:left w:val="none" w:sz="0" w:space="0" w:color="auto"/>
                            <w:bottom w:val="none" w:sz="0" w:space="0" w:color="auto"/>
                            <w:right w:val="none" w:sz="0" w:space="0" w:color="auto"/>
                          </w:divBdr>
                          <w:divsChild>
                            <w:div w:id="749692170">
                              <w:marLeft w:val="0"/>
                              <w:marRight w:val="0"/>
                              <w:marTop w:val="0"/>
                              <w:marBottom w:val="0"/>
                              <w:divBdr>
                                <w:top w:val="none" w:sz="0" w:space="0" w:color="auto"/>
                                <w:left w:val="none" w:sz="0" w:space="0" w:color="auto"/>
                                <w:bottom w:val="none" w:sz="0" w:space="0" w:color="auto"/>
                                <w:right w:val="none" w:sz="0" w:space="0" w:color="auto"/>
                              </w:divBdr>
                              <w:divsChild>
                                <w:div w:id="635644505">
                                  <w:marLeft w:val="0"/>
                                  <w:marRight w:val="0"/>
                                  <w:marTop w:val="0"/>
                                  <w:marBottom w:val="0"/>
                                  <w:divBdr>
                                    <w:top w:val="none" w:sz="0" w:space="0" w:color="auto"/>
                                    <w:left w:val="none" w:sz="0" w:space="0" w:color="auto"/>
                                    <w:bottom w:val="none" w:sz="0" w:space="0" w:color="auto"/>
                                    <w:right w:val="none" w:sz="0" w:space="0" w:color="auto"/>
                                  </w:divBdr>
                                  <w:divsChild>
                                    <w:div w:id="2937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23">
                              <w:marLeft w:val="0"/>
                              <w:marRight w:val="0"/>
                              <w:marTop w:val="0"/>
                              <w:marBottom w:val="0"/>
                              <w:divBdr>
                                <w:top w:val="none" w:sz="0" w:space="0" w:color="auto"/>
                                <w:left w:val="none" w:sz="0" w:space="0" w:color="auto"/>
                                <w:bottom w:val="none" w:sz="0" w:space="0" w:color="auto"/>
                                <w:right w:val="none" w:sz="0" w:space="0" w:color="auto"/>
                              </w:divBdr>
                              <w:divsChild>
                                <w:div w:id="576019819">
                                  <w:marLeft w:val="0"/>
                                  <w:marRight w:val="0"/>
                                  <w:marTop w:val="0"/>
                                  <w:marBottom w:val="0"/>
                                  <w:divBdr>
                                    <w:top w:val="none" w:sz="0" w:space="0" w:color="auto"/>
                                    <w:left w:val="none" w:sz="0" w:space="0" w:color="auto"/>
                                    <w:bottom w:val="none" w:sz="0" w:space="0" w:color="auto"/>
                                    <w:right w:val="none" w:sz="0" w:space="0" w:color="auto"/>
                                  </w:divBdr>
                                  <w:divsChild>
                                    <w:div w:id="16084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8641">
                      <w:marLeft w:val="0"/>
                      <w:marRight w:val="0"/>
                      <w:marTop w:val="0"/>
                      <w:marBottom w:val="0"/>
                      <w:divBdr>
                        <w:top w:val="none" w:sz="0" w:space="0" w:color="auto"/>
                        <w:left w:val="none" w:sz="0" w:space="0" w:color="auto"/>
                        <w:bottom w:val="none" w:sz="0" w:space="0" w:color="auto"/>
                        <w:right w:val="none" w:sz="0" w:space="0" w:color="auto"/>
                      </w:divBdr>
                      <w:divsChild>
                        <w:div w:id="869759030">
                          <w:marLeft w:val="0"/>
                          <w:marRight w:val="0"/>
                          <w:marTop w:val="0"/>
                          <w:marBottom w:val="0"/>
                          <w:divBdr>
                            <w:top w:val="none" w:sz="0" w:space="0" w:color="auto"/>
                            <w:left w:val="none" w:sz="0" w:space="0" w:color="auto"/>
                            <w:bottom w:val="none" w:sz="0" w:space="0" w:color="auto"/>
                            <w:right w:val="none" w:sz="0" w:space="0" w:color="auto"/>
                          </w:divBdr>
                          <w:divsChild>
                            <w:div w:id="2074162398">
                              <w:marLeft w:val="0"/>
                              <w:marRight w:val="0"/>
                              <w:marTop w:val="0"/>
                              <w:marBottom w:val="0"/>
                              <w:divBdr>
                                <w:top w:val="none" w:sz="0" w:space="0" w:color="auto"/>
                                <w:left w:val="none" w:sz="0" w:space="0" w:color="auto"/>
                                <w:bottom w:val="none" w:sz="0" w:space="0" w:color="auto"/>
                                <w:right w:val="none" w:sz="0" w:space="0" w:color="auto"/>
                              </w:divBdr>
                              <w:divsChild>
                                <w:div w:id="1362172479">
                                  <w:marLeft w:val="0"/>
                                  <w:marRight w:val="0"/>
                                  <w:marTop w:val="0"/>
                                  <w:marBottom w:val="0"/>
                                  <w:divBdr>
                                    <w:top w:val="none" w:sz="0" w:space="0" w:color="auto"/>
                                    <w:left w:val="none" w:sz="0" w:space="0" w:color="auto"/>
                                    <w:bottom w:val="none" w:sz="0" w:space="0" w:color="auto"/>
                                    <w:right w:val="none" w:sz="0" w:space="0" w:color="auto"/>
                                  </w:divBdr>
                                  <w:divsChild>
                                    <w:div w:id="18109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598">
                              <w:marLeft w:val="0"/>
                              <w:marRight w:val="0"/>
                              <w:marTop w:val="0"/>
                              <w:marBottom w:val="0"/>
                              <w:divBdr>
                                <w:top w:val="none" w:sz="0" w:space="0" w:color="auto"/>
                                <w:left w:val="none" w:sz="0" w:space="0" w:color="auto"/>
                                <w:bottom w:val="none" w:sz="0" w:space="0" w:color="auto"/>
                                <w:right w:val="none" w:sz="0" w:space="0" w:color="auto"/>
                              </w:divBdr>
                              <w:divsChild>
                                <w:div w:id="1890259057">
                                  <w:marLeft w:val="0"/>
                                  <w:marRight w:val="0"/>
                                  <w:marTop w:val="0"/>
                                  <w:marBottom w:val="0"/>
                                  <w:divBdr>
                                    <w:top w:val="none" w:sz="0" w:space="0" w:color="auto"/>
                                    <w:left w:val="none" w:sz="0" w:space="0" w:color="auto"/>
                                    <w:bottom w:val="none" w:sz="0" w:space="0" w:color="auto"/>
                                    <w:right w:val="none" w:sz="0" w:space="0" w:color="auto"/>
                                  </w:divBdr>
                                  <w:divsChild>
                                    <w:div w:id="8667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130097">
          <w:marLeft w:val="0"/>
          <w:marRight w:val="0"/>
          <w:marTop w:val="0"/>
          <w:marBottom w:val="600"/>
          <w:divBdr>
            <w:top w:val="single" w:sz="6" w:space="31" w:color="DCDCDC"/>
            <w:left w:val="single" w:sz="6" w:space="31" w:color="DCDCDC"/>
            <w:bottom w:val="single" w:sz="6" w:space="31" w:color="DCDCDC"/>
            <w:right w:val="single" w:sz="6" w:space="31" w:color="DCDCDC"/>
          </w:divBdr>
          <w:divsChild>
            <w:div w:id="484049300">
              <w:marLeft w:val="0"/>
              <w:marRight w:val="0"/>
              <w:marTop w:val="0"/>
              <w:marBottom w:val="0"/>
              <w:divBdr>
                <w:top w:val="none" w:sz="0" w:space="0" w:color="auto"/>
                <w:left w:val="none" w:sz="0" w:space="0" w:color="auto"/>
                <w:bottom w:val="none" w:sz="0" w:space="0" w:color="auto"/>
                <w:right w:val="none" w:sz="0" w:space="0" w:color="auto"/>
              </w:divBdr>
              <w:divsChild>
                <w:div w:id="1560625719">
                  <w:marLeft w:val="0"/>
                  <w:marRight w:val="0"/>
                  <w:marTop w:val="0"/>
                  <w:marBottom w:val="0"/>
                  <w:divBdr>
                    <w:top w:val="none" w:sz="0" w:space="0" w:color="auto"/>
                    <w:left w:val="none" w:sz="0" w:space="0" w:color="auto"/>
                    <w:bottom w:val="none" w:sz="0" w:space="0" w:color="auto"/>
                    <w:right w:val="none" w:sz="0" w:space="0" w:color="auto"/>
                  </w:divBdr>
                </w:div>
                <w:div w:id="786241594">
                  <w:marLeft w:val="0"/>
                  <w:marRight w:val="0"/>
                  <w:marTop w:val="0"/>
                  <w:marBottom w:val="0"/>
                  <w:divBdr>
                    <w:top w:val="none" w:sz="0" w:space="0" w:color="auto"/>
                    <w:left w:val="none" w:sz="0" w:space="0" w:color="auto"/>
                    <w:bottom w:val="none" w:sz="0" w:space="0" w:color="auto"/>
                    <w:right w:val="none" w:sz="0" w:space="0" w:color="auto"/>
                  </w:divBdr>
                  <w:divsChild>
                    <w:div w:id="1180200888">
                      <w:marLeft w:val="0"/>
                      <w:marRight w:val="0"/>
                      <w:marTop w:val="0"/>
                      <w:marBottom w:val="0"/>
                      <w:divBdr>
                        <w:top w:val="none" w:sz="0" w:space="0" w:color="auto"/>
                        <w:left w:val="none" w:sz="0" w:space="0" w:color="auto"/>
                        <w:bottom w:val="none" w:sz="0" w:space="0" w:color="auto"/>
                        <w:right w:val="none" w:sz="0" w:space="0" w:color="auto"/>
                      </w:divBdr>
                    </w:div>
                    <w:div w:id="2024816409">
                      <w:marLeft w:val="0"/>
                      <w:marRight w:val="0"/>
                      <w:marTop w:val="0"/>
                      <w:marBottom w:val="0"/>
                      <w:divBdr>
                        <w:top w:val="none" w:sz="0" w:space="0" w:color="auto"/>
                        <w:left w:val="none" w:sz="0" w:space="0" w:color="auto"/>
                        <w:bottom w:val="none" w:sz="0" w:space="0" w:color="auto"/>
                        <w:right w:val="none" w:sz="0" w:space="0" w:color="auto"/>
                      </w:divBdr>
                      <w:divsChild>
                        <w:div w:id="2143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0169">
                  <w:marLeft w:val="0"/>
                  <w:marRight w:val="0"/>
                  <w:marTop w:val="0"/>
                  <w:marBottom w:val="0"/>
                  <w:divBdr>
                    <w:top w:val="none" w:sz="0" w:space="0" w:color="auto"/>
                    <w:left w:val="none" w:sz="0" w:space="0" w:color="auto"/>
                    <w:bottom w:val="none" w:sz="0" w:space="0" w:color="auto"/>
                    <w:right w:val="none" w:sz="0" w:space="0" w:color="auto"/>
                  </w:divBdr>
                  <w:divsChild>
                    <w:div w:id="123235827">
                      <w:marLeft w:val="0"/>
                      <w:marRight w:val="0"/>
                      <w:marTop w:val="0"/>
                      <w:marBottom w:val="0"/>
                      <w:divBdr>
                        <w:top w:val="none" w:sz="0" w:space="0" w:color="auto"/>
                        <w:left w:val="none" w:sz="0" w:space="0" w:color="auto"/>
                        <w:bottom w:val="none" w:sz="0" w:space="0" w:color="auto"/>
                        <w:right w:val="none" w:sz="0" w:space="0" w:color="auto"/>
                      </w:divBdr>
                    </w:div>
                    <w:div w:id="70781364">
                      <w:marLeft w:val="0"/>
                      <w:marRight w:val="0"/>
                      <w:marTop w:val="0"/>
                      <w:marBottom w:val="0"/>
                      <w:divBdr>
                        <w:top w:val="none" w:sz="0" w:space="0" w:color="auto"/>
                        <w:left w:val="none" w:sz="0" w:space="0" w:color="auto"/>
                        <w:bottom w:val="none" w:sz="0" w:space="0" w:color="auto"/>
                        <w:right w:val="none" w:sz="0" w:space="0" w:color="auto"/>
                      </w:divBdr>
                      <w:divsChild>
                        <w:div w:id="8885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6618">
              <w:marLeft w:val="0"/>
              <w:marRight w:val="0"/>
              <w:marTop w:val="0"/>
              <w:marBottom w:val="0"/>
              <w:divBdr>
                <w:top w:val="none" w:sz="0" w:space="0" w:color="auto"/>
                <w:left w:val="none" w:sz="0" w:space="0" w:color="auto"/>
                <w:bottom w:val="none" w:sz="0" w:space="0" w:color="auto"/>
                <w:right w:val="none" w:sz="0" w:space="0" w:color="auto"/>
              </w:divBdr>
              <w:divsChild>
                <w:div w:id="411784383">
                  <w:marLeft w:val="0"/>
                  <w:marRight w:val="0"/>
                  <w:marTop w:val="0"/>
                  <w:marBottom w:val="0"/>
                  <w:divBdr>
                    <w:top w:val="none" w:sz="0" w:space="0" w:color="auto"/>
                    <w:left w:val="none" w:sz="0" w:space="0" w:color="auto"/>
                    <w:bottom w:val="none" w:sz="0" w:space="0" w:color="auto"/>
                    <w:right w:val="none" w:sz="0" w:space="0" w:color="auto"/>
                  </w:divBdr>
                </w:div>
                <w:div w:id="14570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11">
      <w:bodyDiv w:val="1"/>
      <w:marLeft w:val="0"/>
      <w:marRight w:val="0"/>
      <w:marTop w:val="0"/>
      <w:marBottom w:val="0"/>
      <w:divBdr>
        <w:top w:val="none" w:sz="0" w:space="0" w:color="auto"/>
        <w:left w:val="none" w:sz="0" w:space="0" w:color="auto"/>
        <w:bottom w:val="none" w:sz="0" w:space="0" w:color="auto"/>
        <w:right w:val="none" w:sz="0" w:space="0" w:color="auto"/>
      </w:divBdr>
    </w:div>
    <w:div w:id="353111861">
      <w:bodyDiv w:val="1"/>
      <w:marLeft w:val="0"/>
      <w:marRight w:val="0"/>
      <w:marTop w:val="0"/>
      <w:marBottom w:val="0"/>
      <w:divBdr>
        <w:top w:val="none" w:sz="0" w:space="0" w:color="auto"/>
        <w:left w:val="none" w:sz="0" w:space="0" w:color="auto"/>
        <w:bottom w:val="none" w:sz="0" w:space="0" w:color="auto"/>
        <w:right w:val="none" w:sz="0" w:space="0" w:color="auto"/>
      </w:divBdr>
    </w:div>
    <w:div w:id="379018663">
      <w:bodyDiv w:val="1"/>
      <w:marLeft w:val="0"/>
      <w:marRight w:val="0"/>
      <w:marTop w:val="0"/>
      <w:marBottom w:val="0"/>
      <w:divBdr>
        <w:top w:val="none" w:sz="0" w:space="0" w:color="auto"/>
        <w:left w:val="none" w:sz="0" w:space="0" w:color="auto"/>
        <w:bottom w:val="none" w:sz="0" w:space="0" w:color="auto"/>
        <w:right w:val="none" w:sz="0" w:space="0" w:color="auto"/>
      </w:divBdr>
      <w:divsChild>
        <w:div w:id="1534466136">
          <w:marLeft w:val="0"/>
          <w:marRight w:val="0"/>
          <w:marTop w:val="0"/>
          <w:marBottom w:val="600"/>
          <w:divBdr>
            <w:top w:val="single" w:sz="6" w:space="31" w:color="DCDCDC"/>
            <w:left w:val="single" w:sz="6" w:space="31" w:color="DCDCDC"/>
            <w:bottom w:val="single" w:sz="6" w:space="31" w:color="DCDCDC"/>
            <w:right w:val="single" w:sz="6" w:space="31" w:color="DCDCDC"/>
          </w:divBdr>
          <w:divsChild>
            <w:div w:id="1100569922">
              <w:marLeft w:val="0"/>
              <w:marRight w:val="0"/>
              <w:marTop w:val="0"/>
              <w:marBottom w:val="0"/>
              <w:divBdr>
                <w:top w:val="none" w:sz="0" w:space="0" w:color="auto"/>
                <w:left w:val="none" w:sz="0" w:space="0" w:color="auto"/>
                <w:bottom w:val="none" w:sz="0" w:space="0" w:color="auto"/>
                <w:right w:val="none" w:sz="0" w:space="0" w:color="auto"/>
              </w:divBdr>
              <w:divsChild>
                <w:div w:id="1053384782">
                  <w:marLeft w:val="0"/>
                  <w:marRight w:val="0"/>
                  <w:marTop w:val="0"/>
                  <w:marBottom w:val="0"/>
                  <w:divBdr>
                    <w:top w:val="none" w:sz="0" w:space="0" w:color="auto"/>
                    <w:left w:val="none" w:sz="0" w:space="0" w:color="auto"/>
                    <w:bottom w:val="none" w:sz="0" w:space="0" w:color="auto"/>
                    <w:right w:val="none" w:sz="0" w:space="0" w:color="auto"/>
                  </w:divBdr>
                  <w:divsChild>
                    <w:div w:id="472908498">
                      <w:marLeft w:val="0"/>
                      <w:marRight w:val="0"/>
                      <w:marTop w:val="0"/>
                      <w:marBottom w:val="0"/>
                      <w:divBdr>
                        <w:top w:val="none" w:sz="0" w:space="0" w:color="auto"/>
                        <w:left w:val="none" w:sz="0" w:space="0" w:color="auto"/>
                        <w:bottom w:val="none" w:sz="0" w:space="0" w:color="auto"/>
                        <w:right w:val="none" w:sz="0" w:space="0" w:color="auto"/>
                      </w:divBdr>
                    </w:div>
                    <w:div w:id="364450018">
                      <w:marLeft w:val="0"/>
                      <w:marRight w:val="0"/>
                      <w:marTop w:val="0"/>
                      <w:marBottom w:val="0"/>
                      <w:divBdr>
                        <w:top w:val="none" w:sz="0" w:space="0" w:color="auto"/>
                        <w:left w:val="none" w:sz="0" w:space="0" w:color="auto"/>
                        <w:bottom w:val="none" w:sz="0" w:space="0" w:color="auto"/>
                        <w:right w:val="none" w:sz="0" w:space="0" w:color="auto"/>
                      </w:divBdr>
                      <w:divsChild>
                        <w:div w:id="1134519350">
                          <w:marLeft w:val="0"/>
                          <w:marRight w:val="0"/>
                          <w:marTop w:val="0"/>
                          <w:marBottom w:val="0"/>
                          <w:divBdr>
                            <w:top w:val="none" w:sz="0" w:space="0" w:color="auto"/>
                            <w:left w:val="none" w:sz="0" w:space="0" w:color="auto"/>
                            <w:bottom w:val="none" w:sz="0" w:space="0" w:color="auto"/>
                            <w:right w:val="none" w:sz="0" w:space="0" w:color="auto"/>
                          </w:divBdr>
                        </w:div>
                        <w:div w:id="1026714220">
                          <w:marLeft w:val="0"/>
                          <w:marRight w:val="0"/>
                          <w:marTop w:val="0"/>
                          <w:marBottom w:val="0"/>
                          <w:divBdr>
                            <w:top w:val="none" w:sz="0" w:space="0" w:color="auto"/>
                            <w:left w:val="none" w:sz="0" w:space="0" w:color="auto"/>
                            <w:bottom w:val="none" w:sz="0" w:space="0" w:color="auto"/>
                            <w:right w:val="none" w:sz="0" w:space="0" w:color="auto"/>
                          </w:divBdr>
                          <w:divsChild>
                            <w:div w:id="206184775">
                              <w:marLeft w:val="0"/>
                              <w:marRight w:val="0"/>
                              <w:marTop w:val="0"/>
                              <w:marBottom w:val="0"/>
                              <w:divBdr>
                                <w:top w:val="none" w:sz="0" w:space="0" w:color="auto"/>
                                <w:left w:val="none" w:sz="0" w:space="0" w:color="auto"/>
                                <w:bottom w:val="none" w:sz="0" w:space="0" w:color="auto"/>
                                <w:right w:val="none" w:sz="0" w:space="0" w:color="auto"/>
                              </w:divBdr>
                            </w:div>
                          </w:divsChild>
                        </w:div>
                        <w:div w:id="1293630067">
                          <w:marLeft w:val="0"/>
                          <w:marRight w:val="0"/>
                          <w:marTop w:val="0"/>
                          <w:marBottom w:val="0"/>
                          <w:divBdr>
                            <w:top w:val="none" w:sz="0" w:space="0" w:color="auto"/>
                            <w:left w:val="none" w:sz="0" w:space="0" w:color="auto"/>
                            <w:bottom w:val="none" w:sz="0" w:space="0" w:color="auto"/>
                            <w:right w:val="none" w:sz="0" w:space="0" w:color="auto"/>
                          </w:divBdr>
                          <w:divsChild>
                            <w:div w:id="1511145655">
                              <w:marLeft w:val="0"/>
                              <w:marRight w:val="0"/>
                              <w:marTop w:val="0"/>
                              <w:marBottom w:val="0"/>
                              <w:divBdr>
                                <w:top w:val="none" w:sz="0" w:space="0" w:color="auto"/>
                                <w:left w:val="none" w:sz="0" w:space="0" w:color="auto"/>
                                <w:bottom w:val="none" w:sz="0" w:space="0" w:color="auto"/>
                                <w:right w:val="none" w:sz="0" w:space="0" w:color="auto"/>
                              </w:divBdr>
                            </w:div>
                          </w:divsChild>
                        </w:div>
                        <w:div w:id="1671565714">
                          <w:marLeft w:val="0"/>
                          <w:marRight w:val="0"/>
                          <w:marTop w:val="0"/>
                          <w:marBottom w:val="0"/>
                          <w:divBdr>
                            <w:top w:val="none" w:sz="0" w:space="0" w:color="auto"/>
                            <w:left w:val="none" w:sz="0" w:space="0" w:color="auto"/>
                            <w:bottom w:val="none" w:sz="0" w:space="0" w:color="auto"/>
                            <w:right w:val="none" w:sz="0" w:space="0" w:color="auto"/>
                          </w:divBdr>
                          <w:divsChild>
                            <w:div w:id="15471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9599">
              <w:marLeft w:val="0"/>
              <w:marRight w:val="0"/>
              <w:marTop w:val="0"/>
              <w:marBottom w:val="0"/>
              <w:divBdr>
                <w:top w:val="none" w:sz="0" w:space="0" w:color="auto"/>
                <w:left w:val="none" w:sz="0" w:space="0" w:color="auto"/>
                <w:bottom w:val="none" w:sz="0" w:space="0" w:color="auto"/>
                <w:right w:val="none" w:sz="0" w:space="0" w:color="auto"/>
              </w:divBdr>
            </w:div>
            <w:div w:id="1334726727">
              <w:marLeft w:val="0"/>
              <w:marRight w:val="0"/>
              <w:marTop w:val="0"/>
              <w:marBottom w:val="0"/>
              <w:divBdr>
                <w:top w:val="none" w:sz="0" w:space="0" w:color="auto"/>
                <w:left w:val="none" w:sz="0" w:space="0" w:color="auto"/>
                <w:bottom w:val="none" w:sz="0" w:space="0" w:color="auto"/>
                <w:right w:val="none" w:sz="0" w:space="0" w:color="auto"/>
              </w:divBdr>
              <w:divsChild>
                <w:div w:id="131020773">
                  <w:marLeft w:val="0"/>
                  <w:marRight w:val="0"/>
                  <w:marTop w:val="0"/>
                  <w:marBottom w:val="0"/>
                  <w:divBdr>
                    <w:top w:val="none" w:sz="0" w:space="0" w:color="auto"/>
                    <w:left w:val="none" w:sz="0" w:space="0" w:color="auto"/>
                    <w:bottom w:val="none" w:sz="0" w:space="0" w:color="auto"/>
                    <w:right w:val="none" w:sz="0" w:space="0" w:color="auto"/>
                  </w:divBdr>
                </w:div>
                <w:div w:id="223565832">
                  <w:marLeft w:val="0"/>
                  <w:marRight w:val="0"/>
                  <w:marTop w:val="0"/>
                  <w:marBottom w:val="0"/>
                  <w:divBdr>
                    <w:top w:val="none" w:sz="0" w:space="0" w:color="auto"/>
                    <w:left w:val="none" w:sz="0" w:space="0" w:color="auto"/>
                    <w:bottom w:val="none" w:sz="0" w:space="0" w:color="auto"/>
                    <w:right w:val="none" w:sz="0" w:space="0" w:color="auto"/>
                  </w:divBdr>
                  <w:divsChild>
                    <w:div w:id="1504197356">
                      <w:marLeft w:val="0"/>
                      <w:marRight w:val="0"/>
                      <w:marTop w:val="0"/>
                      <w:marBottom w:val="0"/>
                      <w:divBdr>
                        <w:top w:val="none" w:sz="0" w:space="0" w:color="auto"/>
                        <w:left w:val="none" w:sz="0" w:space="0" w:color="auto"/>
                        <w:bottom w:val="none" w:sz="0" w:space="0" w:color="auto"/>
                        <w:right w:val="none" w:sz="0" w:space="0" w:color="auto"/>
                      </w:divBdr>
                      <w:divsChild>
                        <w:div w:id="664818556">
                          <w:marLeft w:val="0"/>
                          <w:marRight w:val="0"/>
                          <w:marTop w:val="0"/>
                          <w:marBottom w:val="0"/>
                          <w:divBdr>
                            <w:top w:val="none" w:sz="0" w:space="0" w:color="auto"/>
                            <w:left w:val="none" w:sz="0" w:space="0" w:color="auto"/>
                            <w:bottom w:val="none" w:sz="0" w:space="0" w:color="auto"/>
                            <w:right w:val="none" w:sz="0" w:space="0" w:color="auto"/>
                          </w:divBdr>
                          <w:divsChild>
                            <w:div w:id="244263853">
                              <w:marLeft w:val="0"/>
                              <w:marRight w:val="0"/>
                              <w:marTop w:val="0"/>
                              <w:marBottom w:val="0"/>
                              <w:divBdr>
                                <w:top w:val="none" w:sz="0" w:space="0" w:color="auto"/>
                                <w:left w:val="none" w:sz="0" w:space="0" w:color="auto"/>
                                <w:bottom w:val="none" w:sz="0" w:space="0" w:color="auto"/>
                                <w:right w:val="none" w:sz="0" w:space="0" w:color="auto"/>
                              </w:divBdr>
                              <w:divsChild>
                                <w:div w:id="1872960754">
                                  <w:marLeft w:val="0"/>
                                  <w:marRight w:val="0"/>
                                  <w:marTop w:val="0"/>
                                  <w:marBottom w:val="0"/>
                                  <w:divBdr>
                                    <w:top w:val="none" w:sz="0" w:space="0" w:color="auto"/>
                                    <w:left w:val="none" w:sz="0" w:space="0" w:color="auto"/>
                                    <w:bottom w:val="none" w:sz="0" w:space="0" w:color="auto"/>
                                    <w:right w:val="none" w:sz="0" w:space="0" w:color="auto"/>
                                  </w:divBdr>
                                  <w:divsChild>
                                    <w:div w:id="1512644156">
                                      <w:marLeft w:val="0"/>
                                      <w:marRight w:val="0"/>
                                      <w:marTop w:val="0"/>
                                      <w:marBottom w:val="0"/>
                                      <w:divBdr>
                                        <w:top w:val="none" w:sz="0" w:space="0" w:color="auto"/>
                                        <w:left w:val="none" w:sz="0" w:space="0" w:color="auto"/>
                                        <w:bottom w:val="none" w:sz="0" w:space="0" w:color="auto"/>
                                        <w:right w:val="none" w:sz="0" w:space="0" w:color="auto"/>
                                      </w:divBdr>
                                    </w:div>
                                  </w:divsChild>
                                </w:div>
                                <w:div w:id="287903879">
                                  <w:marLeft w:val="0"/>
                                  <w:marRight w:val="0"/>
                                  <w:marTop w:val="0"/>
                                  <w:marBottom w:val="0"/>
                                  <w:divBdr>
                                    <w:top w:val="none" w:sz="0" w:space="0" w:color="auto"/>
                                    <w:left w:val="none" w:sz="0" w:space="0" w:color="auto"/>
                                    <w:bottom w:val="none" w:sz="0" w:space="0" w:color="auto"/>
                                    <w:right w:val="none" w:sz="0" w:space="0" w:color="auto"/>
                                  </w:divBdr>
                                  <w:divsChild>
                                    <w:div w:id="255554115">
                                      <w:marLeft w:val="0"/>
                                      <w:marRight w:val="0"/>
                                      <w:marTop w:val="0"/>
                                      <w:marBottom w:val="0"/>
                                      <w:divBdr>
                                        <w:top w:val="none" w:sz="0" w:space="0" w:color="auto"/>
                                        <w:left w:val="none" w:sz="0" w:space="0" w:color="auto"/>
                                        <w:bottom w:val="none" w:sz="0" w:space="0" w:color="auto"/>
                                        <w:right w:val="none" w:sz="0" w:space="0" w:color="auto"/>
                                      </w:divBdr>
                                      <w:divsChild>
                                        <w:div w:id="221714149">
                                          <w:marLeft w:val="0"/>
                                          <w:marRight w:val="0"/>
                                          <w:marTop w:val="0"/>
                                          <w:marBottom w:val="0"/>
                                          <w:divBdr>
                                            <w:top w:val="none" w:sz="0" w:space="0" w:color="auto"/>
                                            <w:left w:val="none" w:sz="0" w:space="0" w:color="auto"/>
                                            <w:bottom w:val="none" w:sz="0" w:space="0" w:color="auto"/>
                                            <w:right w:val="none" w:sz="0" w:space="0" w:color="auto"/>
                                          </w:divBdr>
                                        </w:div>
                                        <w:div w:id="1280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6563">
                              <w:marLeft w:val="0"/>
                              <w:marRight w:val="0"/>
                              <w:marTop w:val="0"/>
                              <w:marBottom w:val="0"/>
                              <w:divBdr>
                                <w:top w:val="none" w:sz="0" w:space="0" w:color="auto"/>
                                <w:left w:val="none" w:sz="0" w:space="0" w:color="auto"/>
                                <w:bottom w:val="none" w:sz="0" w:space="0" w:color="auto"/>
                                <w:right w:val="none" w:sz="0" w:space="0" w:color="auto"/>
                              </w:divBdr>
                              <w:divsChild>
                                <w:div w:id="275216556">
                                  <w:marLeft w:val="0"/>
                                  <w:marRight w:val="0"/>
                                  <w:marTop w:val="0"/>
                                  <w:marBottom w:val="0"/>
                                  <w:divBdr>
                                    <w:top w:val="none" w:sz="0" w:space="0" w:color="auto"/>
                                    <w:left w:val="none" w:sz="0" w:space="0" w:color="auto"/>
                                    <w:bottom w:val="none" w:sz="0" w:space="0" w:color="auto"/>
                                    <w:right w:val="none" w:sz="0" w:space="0" w:color="auto"/>
                                  </w:divBdr>
                                  <w:divsChild>
                                    <w:div w:id="3561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01052">
                      <w:marLeft w:val="0"/>
                      <w:marRight w:val="0"/>
                      <w:marTop w:val="0"/>
                      <w:marBottom w:val="0"/>
                      <w:divBdr>
                        <w:top w:val="none" w:sz="0" w:space="0" w:color="auto"/>
                        <w:left w:val="none" w:sz="0" w:space="0" w:color="auto"/>
                        <w:bottom w:val="none" w:sz="0" w:space="0" w:color="auto"/>
                        <w:right w:val="none" w:sz="0" w:space="0" w:color="auto"/>
                      </w:divBdr>
                      <w:divsChild>
                        <w:div w:id="614214971">
                          <w:marLeft w:val="0"/>
                          <w:marRight w:val="0"/>
                          <w:marTop w:val="0"/>
                          <w:marBottom w:val="0"/>
                          <w:divBdr>
                            <w:top w:val="none" w:sz="0" w:space="0" w:color="auto"/>
                            <w:left w:val="none" w:sz="0" w:space="0" w:color="auto"/>
                            <w:bottom w:val="none" w:sz="0" w:space="0" w:color="auto"/>
                            <w:right w:val="none" w:sz="0" w:space="0" w:color="auto"/>
                          </w:divBdr>
                          <w:divsChild>
                            <w:div w:id="210920532">
                              <w:marLeft w:val="0"/>
                              <w:marRight w:val="0"/>
                              <w:marTop w:val="0"/>
                              <w:marBottom w:val="0"/>
                              <w:divBdr>
                                <w:top w:val="none" w:sz="0" w:space="0" w:color="auto"/>
                                <w:left w:val="none" w:sz="0" w:space="0" w:color="auto"/>
                                <w:bottom w:val="none" w:sz="0" w:space="0" w:color="auto"/>
                                <w:right w:val="none" w:sz="0" w:space="0" w:color="auto"/>
                              </w:divBdr>
                              <w:divsChild>
                                <w:div w:id="1305426671">
                                  <w:marLeft w:val="0"/>
                                  <w:marRight w:val="0"/>
                                  <w:marTop w:val="0"/>
                                  <w:marBottom w:val="0"/>
                                  <w:divBdr>
                                    <w:top w:val="none" w:sz="0" w:space="0" w:color="auto"/>
                                    <w:left w:val="none" w:sz="0" w:space="0" w:color="auto"/>
                                    <w:bottom w:val="none" w:sz="0" w:space="0" w:color="auto"/>
                                    <w:right w:val="none" w:sz="0" w:space="0" w:color="auto"/>
                                  </w:divBdr>
                                  <w:divsChild>
                                    <w:div w:id="15816546">
                                      <w:marLeft w:val="0"/>
                                      <w:marRight w:val="0"/>
                                      <w:marTop w:val="0"/>
                                      <w:marBottom w:val="0"/>
                                      <w:divBdr>
                                        <w:top w:val="none" w:sz="0" w:space="0" w:color="auto"/>
                                        <w:left w:val="none" w:sz="0" w:space="0" w:color="auto"/>
                                        <w:bottom w:val="none" w:sz="0" w:space="0" w:color="auto"/>
                                        <w:right w:val="none" w:sz="0" w:space="0" w:color="auto"/>
                                      </w:divBdr>
                                    </w:div>
                                    <w:div w:id="132866137">
                                      <w:marLeft w:val="0"/>
                                      <w:marRight w:val="0"/>
                                      <w:marTop w:val="0"/>
                                      <w:marBottom w:val="0"/>
                                      <w:divBdr>
                                        <w:top w:val="none" w:sz="0" w:space="0" w:color="auto"/>
                                        <w:left w:val="none" w:sz="0" w:space="0" w:color="auto"/>
                                        <w:bottom w:val="none" w:sz="0" w:space="0" w:color="auto"/>
                                        <w:right w:val="none" w:sz="0" w:space="0" w:color="auto"/>
                                      </w:divBdr>
                                      <w:divsChild>
                                        <w:div w:id="2018265281">
                                          <w:marLeft w:val="0"/>
                                          <w:marRight w:val="0"/>
                                          <w:marTop w:val="0"/>
                                          <w:marBottom w:val="0"/>
                                          <w:divBdr>
                                            <w:top w:val="none" w:sz="0" w:space="0" w:color="auto"/>
                                            <w:left w:val="none" w:sz="0" w:space="0" w:color="auto"/>
                                            <w:bottom w:val="none" w:sz="0" w:space="0" w:color="auto"/>
                                            <w:right w:val="none" w:sz="0" w:space="0" w:color="auto"/>
                                          </w:divBdr>
                                        </w:div>
                                        <w:div w:id="6163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3354">
                              <w:marLeft w:val="0"/>
                              <w:marRight w:val="0"/>
                              <w:marTop w:val="0"/>
                              <w:marBottom w:val="0"/>
                              <w:divBdr>
                                <w:top w:val="none" w:sz="0" w:space="0" w:color="auto"/>
                                <w:left w:val="none" w:sz="0" w:space="0" w:color="auto"/>
                                <w:bottom w:val="none" w:sz="0" w:space="0" w:color="auto"/>
                                <w:right w:val="none" w:sz="0" w:space="0" w:color="auto"/>
                              </w:divBdr>
                              <w:divsChild>
                                <w:div w:id="1021051562">
                                  <w:marLeft w:val="0"/>
                                  <w:marRight w:val="0"/>
                                  <w:marTop w:val="0"/>
                                  <w:marBottom w:val="0"/>
                                  <w:divBdr>
                                    <w:top w:val="none" w:sz="0" w:space="0" w:color="auto"/>
                                    <w:left w:val="none" w:sz="0" w:space="0" w:color="auto"/>
                                    <w:bottom w:val="none" w:sz="0" w:space="0" w:color="auto"/>
                                    <w:right w:val="none" w:sz="0" w:space="0" w:color="auto"/>
                                  </w:divBdr>
                                  <w:divsChild>
                                    <w:div w:id="4910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505666">
          <w:marLeft w:val="0"/>
          <w:marRight w:val="0"/>
          <w:marTop w:val="0"/>
          <w:marBottom w:val="600"/>
          <w:divBdr>
            <w:top w:val="single" w:sz="6" w:space="31" w:color="DCDCDC"/>
            <w:left w:val="single" w:sz="6" w:space="31" w:color="DCDCDC"/>
            <w:bottom w:val="single" w:sz="6" w:space="31" w:color="DCDCDC"/>
            <w:right w:val="single" w:sz="6" w:space="31" w:color="DCDCDC"/>
          </w:divBdr>
          <w:divsChild>
            <w:div w:id="87888683">
              <w:marLeft w:val="0"/>
              <w:marRight w:val="0"/>
              <w:marTop w:val="0"/>
              <w:marBottom w:val="0"/>
              <w:divBdr>
                <w:top w:val="none" w:sz="0" w:space="0" w:color="auto"/>
                <w:left w:val="none" w:sz="0" w:space="0" w:color="auto"/>
                <w:bottom w:val="none" w:sz="0" w:space="0" w:color="auto"/>
                <w:right w:val="none" w:sz="0" w:space="0" w:color="auto"/>
              </w:divBdr>
              <w:divsChild>
                <w:div w:id="366026170">
                  <w:marLeft w:val="0"/>
                  <w:marRight w:val="0"/>
                  <w:marTop w:val="0"/>
                  <w:marBottom w:val="0"/>
                  <w:divBdr>
                    <w:top w:val="none" w:sz="0" w:space="0" w:color="auto"/>
                    <w:left w:val="none" w:sz="0" w:space="0" w:color="auto"/>
                    <w:bottom w:val="none" w:sz="0" w:space="0" w:color="auto"/>
                    <w:right w:val="none" w:sz="0" w:space="0" w:color="auto"/>
                  </w:divBdr>
                  <w:divsChild>
                    <w:div w:id="259222059">
                      <w:marLeft w:val="0"/>
                      <w:marRight w:val="0"/>
                      <w:marTop w:val="0"/>
                      <w:marBottom w:val="0"/>
                      <w:divBdr>
                        <w:top w:val="none" w:sz="0" w:space="0" w:color="auto"/>
                        <w:left w:val="none" w:sz="0" w:space="0" w:color="auto"/>
                        <w:bottom w:val="none" w:sz="0" w:space="0" w:color="auto"/>
                        <w:right w:val="none" w:sz="0" w:space="0" w:color="auto"/>
                      </w:divBdr>
                      <w:divsChild>
                        <w:div w:id="1351954652">
                          <w:marLeft w:val="0"/>
                          <w:marRight w:val="0"/>
                          <w:marTop w:val="0"/>
                          <w:marBottom w:val="0"/>
                          <w:divBdr>
                            <w:top w:val="none" w:sz="0" w:space="0" w:color="auto"/>
                            <w:left w:val="none" w:sz="0" w:space="0" w:color="auto"/>
                            <w:bottom w:val="none" w:sz="0" w:space="0" w:color="auto"/>
                            <w:right w:val="none" w:sz="0" w:space="0" w:color="auto"/>
                          </w:divBdr>
                        </w:div>
                      </w:divsChild>
                    </w:div>
                    <w:div w:id="1819226384">
                      <w:marLeft w:val="0"/>
                      <w:marRight w:val="0"/>
                      <w:marTop w:val="0"/>
                      <w:marBottom w:val="0"/>
                      <w:divBdr>
                        <w:top w:val="none" w:sz="0" w:space="0" w:color="auto"/>
                        <w:left w:val="none" w:sz="0" w:space="0" w:color="auto"/>
                        <w:bottom w:val="none" w:sz="0" w:space="0" w:color="auto"/>
                        <w:right w:val="none" w:sz="0" w:space="0" w:color="auto"/>
                      </w:divBdr>
                      <w:divsChild>
                        <w:div w:id="1868591952">
                          <w:marLeft w:val="0"/>
                          <w:marRight w:val="0"/>
                          <w:marTop w:val="0"/>
                          <w:marBottom w:val="0"/>
                          <w:divBdr>
                            <w:top w:val="none" w:sz="0" w:space="0" w:color="auto"/>
                            <w:left w:val="none" w:sz="0" w:space="0" w:color="auto"/>
                            <w:bottom w:val="none" w:sz="0" w:space="0" w:color="auto"/>
                            <w:right w:val="none" w:sz="0" w:space="0" w:color="auto"/>
                          </w:divBdr>
                          <w:divsChild>
                            <w:div w:id="1250457092">
                              <w:marLeft w:val="0"/>
                              <w:marRight w:val="0"/>
                              <w:marTop w:val="0"/>
                              <w:marBottom w:val="0"/>
                              <w:divBdr>
                                <w:top w:val="none" w:sz="0" w:space="0" w:color="auto"/>
                                <w:left w:val="none" w:sz="0" w:space="0" w:color="auto"/>
                                <w:bottom w:val="none" w:sz="0" w:space="0" w:color="auto"/>
                                <w:right w:val="none" w:sz="0" w:space="0" w:color="auto"/>
                              </w:divBdr>
                              <w:divsChild>
                                <w:div w:id="156846403">
                                  <w:marLeft w:val="0"/>
                                  <w:marRight w:val="0"/>
                                  <w:marTop w:val="0"/>
                                  <w:marBottom w:val="0"/>
                                  <w:divBdr>
                                    <w:top w:val="none" w:sz="0" w:space="0" w:color="auto"/>
                                    <w:left w:val="none" w:sz="0" w:space="0" w:color="auto"/>
                                    <w:bottom w:val="none" w:sz="0" w:space="0" w:color="auto"/>
                                    <w:right w:val="none" w:sz="0" w:space="0" w:color="auto"/>
                                  </w:divBdr>
                                  <w:divsChild>
                                    <w:div w:id="216404526">
                                      <w:marLeft w:val="0"/>
                                      <w:marRight w:val="0"/>
                                      <w:marTop w:val="0"/>
                                      <w:marBottom w:val="0"/>
                                      <w:divBdr>
                                        <w:top w:val="none" w:sz="0" w:space="0" w:color="auto"/>
                                        <w:left w:val="none" w:sz="0" w:space="0" w:color="auto"/>
                                        <w:bottom w:val="none" w:sz="0" w:space="0" w:color="auto"/>
                                        <w:right w:val="none" w:sz="0" w:space="0" w:color="auto"/>
                                      </w:divBdr>
                                    </w:div>
                                  </w:divsChild>
                                </w:div>
                                <w:div w:id="1678799805">
                                  <w:marLeft w:val="0"/>
                                  <w:marRight w:val="0"/>
                                  <w:marTop w:val="0"/>
                                  <w:marBottom w:val="0"/>
                                  <w:divBdr>
                                    <w:top w:val="none" w:sz="0" w:space="0" w:color="auto"/>
                                    <w:left w:val="none" w:sz="0" w:space="0" w:color="auto"/>
                                    <w:bottom w:val="none" w:sz="0" w:space="0" w:color="auto"/>
                                    <w:right w:val="none" w:sz="0" w:space="0" w:color="auto"/>
                                  </w:divBdr>
                                  <w:divsChild>
                                    <w:div w:id="478502374">
                                      <w:marLeft w:val="0"/>
                                      <w:marRight w:val="0"/>
                                      <w:marTop w:val="0"/>
                                      <w:marBottom w:val="0"/>
                                      <w:divBdr>
                                        <w:top w:val="none" w:sz="0" w:space="0" w:color="auto"/>
                                        <w:left w:val="none" w:sz="0" w:space="0" w:color="auto"/>
                                        <w:bottom w:val="none" w:sz="0" w:space="0" w:color="auto"/>
                                        <w:right w:val="none" w:sz="0" w:space="0" w:color="auto"/>
                                      </w:divBdr>
                                      <w:divsChild>
                                        <w:div w:id="610817037">
                                          <w:marLeft w:val="0"/>
                                          <w:marRight w:val="0"/>
                                          <w:marTop w:val="0"/>
                                          <w:marBottom w:val="0"/>
                                          <w:divBdr>
                                            <w:top w:val="none" w:sz="0" w:space="0" w:color="auto"/>
                                            <w:left w:val="none" w:sz="0" w:space="0" w:color="auto"/>
                                            <w:bottom w:val="none" w:sz="0" w:space="0" w:color="auto"/>
                                            <w:right w:val="none" w:sz="0" w:space="0" w:color="auto"/>
                                          </w:divBdr>
                                        </w:div>
                                        <w:div w:id="3161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61737">
                              <w:marLeft w:val="0"/>
                              <w:marRight w:val="0"/>
                              <w:marTop w:val="0"/>
                              <w:marBottom w:val="0"/>
                              <w:divBdr>
                                <w:top w:val="none" w:sz="0" w:space="0" w:color="auto"/>
                                <w:left w:val="none" w:sz="0" w:space="0" w:color="auto"/>
                                <w:bottom w:val="none" w:sz="0" w:space="0" w:color="auto"/>
                                <w:right w:val="none" w:sz="0" w:space="0" w:color="auto"/>
                              </w:divBdr>
                              <w:divsChild>
                                <w:div w:id="1793816184">
                                  <w:marLeft w:val="0"/>
                                  <w:marRight w:val="0"/>
                                  <w:marTop w:val="0"/>
                                  <w:marBottom w:val="0"/>
                                  <w:divBdr>
                                    <w:top w:val="none" w:sz="0" w:space="0" w:color="auto"/>
                                    <w:left w:val="none" w:sz="0" w:space="0" w:color="auto"/>
                                    <w:bottom w:val="none" w:sz="0" w:space="0" w:color="auto"/>
                                    <w:right w:val="none" w:sz="0" w:space="0" w:color="auto"/>
                                  </w:divBdr>
                                  <w:divsChild>
                                    <w:div w:id="322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0878">
                      <w:marLeft w:val="0"/>
                      <w:marRight w:val="0"/>
                      <w:marTop w:val="0"/>
                      <w:marBottom w:val="0"/>
                      <w:divBdr>
                        <w:top w:val="none" w:sz="0" w:space="0" w:color="auto"/>
                        <w:left w:val="none" w:sz="0" w:space="0" w:color="auto"/>
                        <w:bottom w:val="none" w:sz="0" w:space="0" w:color="auto"/>
                        <w:right w:val="none" w:sz="0" w:space="0" w:color="auto"/>
                      </w:divBdr>
                      <w:divsChild>
                        <w:div w:id="191039949">
                          <w:marLeft w:val="0"/>
                          <w:marRight w:val="0"/>
                          <w:marTop w:val="0"/>
                          <w:marBottom w:val="0"/>
                          <w:divBdr>
                            <w:top w:val="none" w:sz="0" w:space="0" w:color="auto"/>
                            <w:left w:val="none" w:sz="0" w:space="0" w:color="auto"/>
                            <w:bottom w:val="none" w:sz="0" w:space="0" w:color="auto"/>
                            <w:right w:val="none" w:sz="0" w:space="0" w:color="auto"/>
                          </w:divBdr>
                          <w:divsChild>
                            <w:div w:id="142086583">
                              <w:marLeft w:val="0"/>
                              <w:marRight w:val="0"/>
                              <w:marTop w:val="0"/>
                              <w:marBottom w:val="0"/>
                              <w:divBdr>
                                <w:top w:val="none" w:sz="0" w:space="0" w:color="auto"/>
                                <w:left w:val="none" w:sz="0" w:space="0" w:color="auto"/>
                                <w:bottom w:val="none" w:sz="0" w:space="0" w:color="auto"/>
                                <w:right w:val="none" w:sz="0" w:space="0" w:color="auto"/>
                              </w:divBdr>
                              <w:divsChild>
                                <w:div w:id="1123885493">
                                  <w:marLeft w:val="0"/>
                                  <w:marRight w:val="0"/>
                                  <w:marTop w:val="0"/>
                                  <w:marBottom w:val="0"/>
                                  <w:divBdr>
                                    <w:top w:val="none" w:sz="0" w:space="0" w:color="auto"/>
                                    <w:left w:val="none" w:sz="0" w:space="0" w:color="auto"/>
                                    <w:bottom w:val="none" w:sz="0" w:space="0" w:color="auto"/>
                                    <w:right w:val="none" w:sz="0" w:space="0" w:color="auto"/>
                                  </w:divBdr>
                                  <w:divsChild>
                                    <w:div w:id="1282954408">
                                      <w:marLeft w:val="0"/>
                                      <w:marRight w:val="0"/>
                                      <w:marTop w:val="0"/>
                                      <w:marBottom w:val="0"/>
                                      <w:divBdr>
                                        <w:top w:val="none" w:sz="0" w:space="0" w:color="auto"/>
                                        <w:left w:val="none" w:sz="0" w:space="0" w:color="auto"/>
                                        <w:bottom w:val="none" w:sz="0" w:space="0" w:color="auto"/>
                                        <w:right w:val="none" w:sz="0" w:space="0" w:color="auto"/>
                                      </w:divBdr>
                                    </w:div>
                                  </w:divsChild>
                                </w:div>
                                <w:div w:id="1886791536">
                                  <w:marLeft w:val="0"/>
                                  <w:marRight w:val="0"/>
                                  <w:marTop w:val="0"/>
                                  <w:marBottom w:val="0"/>
                                  <w:divBdr>
                                    <w:top w:val="none" w:sz="0" w:space="0" w:color="auto"/>
                                    <w:left w:val="none" w:sz="0" w:space="0" w:color="auto"/>
                                    <w:bottom w:val="none" w:sz="0" w:space="0" w:color="auto"/>
                                    <w:right w:val="none" w:sz="0" w:space="0" w:color="auto"/>
                                  </w:divBdr>
                                  <w:divsChild>
                                    <w:div w:id="1852723045">
                                      <w:marLeft w:val="0"/>
                                      <w:marRight w:val="0"/>
                                      <w:marTop w:val="0"/>
                                      <w:marBottom w:val="0"/>
                                      <w:divBdr>
                                        <w:top w:val="none" w:sz="0" w:space="0" w:color="auto"/>
                                        <w:left w:val="none" w:sz="0" w:space="0" w:color="auto"/>
                                        <w:bottom w:val="none" w:sz="0" w:space="0" w:color="auto"/>
                                        <w:right w:val="none" w:sz="0" w:space="0" w:color="auto"/>
                                      </w:divBdr>
                                      <w:divsChild>
                                        <w:div w:id="560869735">
                                          <w:marLeft w:val="0"/>
                                          <w:marRight w:val="0"/>
                                          <w:marTop w:val="0"/>
                                          <w:marBottom w:val="0"/>
                                          <w:divBdr>
                                            <w:top w:val="none" w:sz="0" w:space="0" w:color="auto"/>
                                            <w:left w:val="none" w:sz="0" w:space="0" w:color="auto"/>
                                            <w:bottom w:val="none" w:sz="0" w:space="0" w:color="auto"/>
                                            <w:right w:val="none" w:sz="0" w:space="0" w:color="auto"/>
                                          </w:divBdr>
                                        </w:div>
                                        <w:div w:id="1333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6214">
                              <w:marLeft w:val="0"/>
                              <w:marRight w:val="0"/>
                              <w:marTop w:val="0"/>
                              <w:marBottom w:val="0"/>
                              <w:divBdr>
                                <w:top w:val="none" w:sz="0" w:space="0" w:color="auto"/>
                                <w:left w:val="none" w:sz="0" w:space="0" w:color="auto"/>
                                <w:bottom w:val="none" w:sz="0" w:space="0" w:color="auto"/>
                                <w:right w:val="none" w:sz="0" w:space="0" w:color="auto"/>
                              </w:divBdr>
                              <w:divsChild>
                                <w:div w:id="59528086">
                                  <w:marLeft w:val="0"/>
                                  <w:marRight w:val="0"/>
                                  <w:marTop w:val="0"/>
                                  <w:marBottom w:val="0"/>
                                  <w:divBdr>
                                    <w:top w:val="none" w:sz="0" w:space="0" w:color="auto"/>
                                    <w:left w:val="none" w:sz="0" w:space="0" w:color="auto"/>
                                    <w:bottom w:val="none" w:sz="0" w:space="0" w:color="auto"/>
                                    <w:right w:val="none" w:sz="0" w:space="0" w:color="auto"/>
                                  </w:divBdr>
                                  <w:divsChild>
                                    <w:div w:id="5450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386719">
          <w:marLeft w:val="0"/>
          <w:marRight w:val="0"/>
          <w:marTop w:val="0"/>
          <w:marBottom w:val="600"/>
          <w:divBdr>
            <w:top w:val="single" w:sz="6" w:space="31" w:color="DCDCDC"/>
            <w:left w:val="single" w:sz="6" w:space="31" w:color="DCDCDC"/>
            <w:bottom w:val="single" w:sz="6" w:space="31" w:color="DCDCDC"/>
            <w:right w:val="single" w:sz="6" w:space="31" w:color="DCDCDC"/>
          </w:divBdr>
          <w:divsChild>
            <w:div w:id="756290534">
              <w:marLeft w:val="0"/>
              <w:marRight w:val="0"/>
              <w:marTop w:val="0"/>
              <w:marBottom w:val="0"/>
              <w:divBdr>
                <w:top w:val="none" w:sz="0" w:space="0" w:color="auto"/>
                <w:left w:val="none" w:sz="0" w:space="0" w:color="auto"/>
                <w:bottom w:val="none" w:sz="0" w:space="0" w:color="auto"/>
                <w:right w:val="none" w:sz="0" w:space="0" w:color="auto"/>
              </w:divBdr>
              <w:divsChild>
                <w:div w:id="1980301837">
                  <w:marLeft w:val="0"/>
                  <w:marRight w:val="0"/>
                  <w:marTop w:val="0"/>
                  <w:marBottom w:val="0"/>
                  <w:divBdr>
                    <w:top w:val="none" w:sz="0" w:space="0" w:color="auto"/>
                    <w:left w:val="none" w:sz="0" w:space="0" w:color="auto"/>
                    <w:bottom w:val="none" w:sz="0" w:space="0" w:color="auto"/>
                    <w:right w:val="none" w:sz="0" w:space="0" w:color="auto"/>
                  </w:divBdr>
                </w:div>
                <w:div w:id="114838013">
                  <w:marLeft w:val="0"/>
                  <w:marRight w:val="0"/>
                  <w:marTop w:val="0"/>
                  <w:marBottom w:val="0"/>
                  <w:divBdr>
                    <w:top w:val="none" w:sz="0" w:space="0" w:color="auto"/>
                    <w:left w:val="none" w:sz="0" w:space="0" w:color="auto"/>
                    <w:bottom w:val="none" w:sz="0" w:space="0" w:color="auto"/>
                    <w:right w:val="none" w:sz="0" w:space="0" w:color="auto"/>
                  </w:divBdr>
                  <w:divsChild>
                    <w:div w:id="849024891">
                      <w:marLeft w:val="0"/>
                      <w:marRight w:val="0"/>
                      <w:marTop w:val="0"/>
                      <w:marBottom w:val="0"/>
                      <w:divBdr>
                        <w:top w:val="none" w:sz="0" w:space="0" w:color="auto"/>
                        <w:left w:val="none" w:sz="0" w:space="0" w:color="auto"/>
                        <w:bottom w:val="none" w:sz="0" w:space="0" w:color="auto"/>
                        <w:right w:val="none" w:sz="0" w:space="0" w:color="auto"/>
                      </w:divBdr>
                    </w:div>
                    <w:div w:id="62335229">
                      <w:marLeft w:val="0"/>
                      <w:marRight w:val="0"/>
                      <w:marTop w:val="0"/>
                      <w:marBottom w:val="0"/>
                      <w:divBdr>
                        <w:top w:val="none" w:sz="0" w:space="0" w:color="auto"/>
                        <w:left w:val="none" w:sz="0" w:space="0" w:color="auto"/>
                        <w:bottom w:val="none" w:sz="0" w:space="0" w:color="auto"/>
                        <w:right w:val="none" w:sz="0" w:space="0" w:color="auto"/>
                      </w:divBdr>
                      <w:divsChild>
                        <w:div w:id="11727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5521">
                  <w:marLeft w:val="0"/>
                  <w:marRight w:val="0"/>
                  <w:marTop w:val="0"/>
                  <w:marBottom w:val="0"/>
                  <w:divBdr>
                    <w:top w:val="none" w:sz="0" w:space="0" w:color="auto"/>
                    <w:left w:val="none" w:sz="0" w:space="0" w:color="auto"/>
                    <w:bottom w:val="none" w:sz="0" w:space="0" w:color="auto"/>
                    <w:right w:val="none" w:sz="0" w:space="0" w:color="auto"/>
                  </w:divBdr>
                  <w:divsChild>
                    <w:div w:id="228732584">
                      <w:marLeft w:val="0"/>
                      <w:marRight w:val="0"/>
                      <w:marTop w:val="0"/>
                      <w:marBottom w:val="0"/>
                      <w:divBdr>
                        <w:top w:val="none" w:sz="0" w:space="0" w:color="auto"/>
                        <w:left w:val="none" w:sz="0" w:space="0" w:color="auto"/>
                        <w:bottom w:val="none" w:sz="0" w:space="0" w:color="auto"/>
                        <w:right w:val="none" w:sz="0" w:space="0" w:color="auto"/>
                      </w:divBdr>
                    </w:div>
                    <w:div w:id="1096249772">
                      <w:marLeft w:val="0"/>
                      <w:marRight w:val="0"/>
                      <w:marTop w:val="0"/>
                      <w:marBottom w:val="0"/>
                      <w:divBdr>
                        <w:top w:val="none" w:sz="0" w:space="0" w:color="auto"/>
                        <w:left w:val="none" w:sz="0" w:space="0" w:color="auto"/>
                        <w:bottom w:val="none" w:sz="0" w:space="0" w:color="auto"/>
                        <w:right w:val="none" w:sz="0" w:space="0" w:color="auto"/>
                      </w:divBdr>
                      <w:divsChild>
                        <w:div w:id="730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6877">
              <w:marLeft w:val="0"/>
              <w:marRight w:val="0"/>
              <w:marTop w:val="0"/>
              <w:marBottom w:val="0"/>
              <w:divBdr>
                <w:top w:val="none" w:sz="0" w:space="0" w:color="auto"/>
                <w:left w:val="none" w:sz="0" w:space="0" w:color="auto"/>
                <w:bottom w:val="none" w:sz="0" w:space="0" w:color="auto"/>
                <w:right w:val="none" w:sz="0" w:space="0" w:color="auto"/>
              </w:divBdr>
              <w:divsChild>
                <w:div w:id="1797331839">
                  <w:marLeft w:val="0"/>
                  <w:marRight w:val="0"/>
                  <w:marTop w:val="0"/>
                  <w:marBottom w:val="0"/>
                  <w:divBdr>
                    <w:top w:val="none" w:sz="0" w:space="0" w:color="auto"/>
                    <w:left w:val="none" w:sz="0" w:space="0" w:color="auto"/>
                    <w:bottom w:val="none" w:sz="0" w:space="0" w:color="auto"/>
                    <w:right w:val="none" w:sz="0" w:space="0" w:color="auto"/>
                  </w:divBdr>
                </w:div>
                <w:div w:id="20066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39841">
      <w:bodyDiv w:val="1"/>
      <w:marLeft w:val="0"/>
      <w:marRight w:val="0"/>
      <w:marTop w:val="0"/>
      <w:marBottom w:val="0"/>
      <w:divBdr>
        <w:top w:val="none" w:sz="0" w:space="0" w:color="auto"/>
        <w:left w:val="none" w:sz="0" w:space="0" w:color="auto"/>
        <w:bottom w:val="none" w:sz="0" w:space="0" w:color="auto"/>
        <w:right w:val="none" w:sz="0" w:space="0" w:color="auto"/>
      </w:divBdr>
      <w:divsChild>
        <w:div w:id="220866133">
          <w:marLeft w:val="0"/>
          <w:marRight w:val="0"/>
          <w:marTop w:val="0"/>
          <w:marBottom w:val="600"/>
          <w:divBdr>
            <w:top w:val="single" w:sz="6" w:space="31" w:color="DCDCDC"/>
            <w:left w:val="single" w:sz="6" w:space="31" w:color="DCDCDC"/>
            <w:bottom w:val="single" w:sz="6" w:space="31" w:color="DCDCDC"/>
            <w:right w:val="single" w:sz="6" w:space="31" w:color="DCDCDC"/>
          </w:divBdr>
          <w:divsChild>
            <w:div w:id="1696613042">
              <w:marLeft w:val="0"/>
              <w:marRight w:val="0"/>
              <w:marTop w:val="0"/>
              <w:marBottom w:val="0"/>
              <w:divBdr>
                <w:top w:val="none" w:sz="0" w:space="0" w:color="auto"/>
                <w:left w:val="none" w:sz="0" w:space="0" w:color="auto"/>
                <w:bottom w:val="none" w:sz="0" w:space="0" w:color="auto"/>
                <w:right w:val="none" w:sz="0" w:space="0" w:color="auto"/>
              </w:divBdr>
              <w:divsChild>
                <w:div w:id="1894463201">
                  <w:marLeft w:val="0"/>
                  <w:marRight w:val="0"/>
                  <w:marTop w:val="0"/>
                  <w:marBottom w:val="0"/>
                  <w:divBdr>
                    <w:top w:val="none" w:sz="0" w:space="0" w:color="auto"/>
                    <w:left w:val="none" w:sz="0" w:space="0" w:color="auto"/>
                    <w:bottom w:val="none" w:sz="0" w:space="0" w:color="auto"/>
                    <w:right w:val="none" w:sz="0" w:space="0" w:color="auto"/>
                  </w:divBdr>
                  <w:divsChild>
                    <w:div w:id="318189435">
                      <w:marLeft w:val="0"/>
                      <w:marRight w:val="0"/>
                      <w:marTop w:val="0"/>
                      <w:marBottom w:val="0"/>
                      <w:divBdr>
                        <w:top w:val="none" w:sz="0" w:space="0" w:color="auto"/>
                        <w:left w:val="none" w:sz="0" w:space="0" w:color="auto"/>
                        <w:bottom w:val="none" w:sz="0" w:space="0" w:color="auto"/>
                        <w:right w:val="none" w:sz="0" w:space="0" w:color="auto"/>
                      </w:divBdr>
                    </w:div>
                    <w:div w:id="1066882210">
                      <w:marLeft w:val="0"/>
                      <w:marRight w:val="0"/>
                      <w:marTop w:val="0"/>
                      <w:marBottom w:val="0"/>
                      <w:divBdr>
                        <w:top w:val="none" w:sz="0" w:space="0" w:color="auto"/>
                        <w:left w:val="none" w:sz="0" w:space="0" w:color="auto"/>
                        <w:bottom w:val="none" w:sz="0" w:space="0" w:color="auto"/>
                        <w:right w:val="none" w:sz="0" w:space="0" w:color="auto"/>
                      </w:divBdr>
                      <w:divsChild>
                        <w:div w:id="284850009">
                          <w:marLeft w:val="0"/>
                          <w:marRight w:val="0"/>
                          <w:marTop w:val="0"/>
                          <w:marBottom w:val="0"/>
                          <w:divBdr>
                            <w:top w:val="none" w:sz="0" w:space="0" w:color="auto"/>
                            <w:left w:val="none" w:sz="0" w:space="0" w:color="auto"/>
                            <w:bottom w:val="none" w:sz="0" w:space="0" w:color="auto"/>
                            <w:right w:val="none" w:sz="0" w:space="0" w:color="auto"/>
                          </w:divBdr>
                        </w:div>
                        <w:div w:id="1495687359">
                          <w:marLeft w:val="0"/>
                          <w:marRight w:val="0"/>
                          <w:marTop w:val="0"/>
                          <w:marBottom w:val="0"/>
                          <w:divBdr>
                            <w:top w:val="none" w:sz="0" w:space="0" w:color="auto"/>
                            <w:left w:val="none" w:sz="0" w:space="0" w:color="auto"/>
                            <w:bottom w:val="none" w:sz="0" w:space="0" w:color="auto"/>
                            <w:right w:val="none" w:sz="0" w:space="0" w:color="auto"/>
                          </w:divBdr>
                          <w:divsChild>
                            <w:div w:id="755833099">
                              <w:marLeft w:val="0"/>
                              <w:marRight w:val="0"/>
                              <w:marTop w:val="0"/>
                              <w:marBottom w:val="0"/>
                              <w:divBdr>
                                <w:top w:val="none" w:sz="0" w:space="0" w:color="auto"/>
                                <w:left w:val="none" w:sz="0" w:space="0" w:color="auto"/>
                                <w:bottom w:val="none" w:sz="0" w:space="0" w:color="auto"/>
                                <w:right w:val="none" w:sz="0" w:space="0" w:color="auto"/>
                              </w:divBdr>
                            </w:div>
                          </w:divsChild>
                        </w:div>
                        <w:div w:id="1189641553">
                          <w:marLeft w:val="0"/>
                          <w:marRight w:val="0"/>
                          <w:marTop w:val="0"/>
                          <w:marBottom w:val="0"/>
                          <w:divBdr>
                            <w:top w:val="none" w:sz="0" w:space="0" w:color="auto"/>
                            <w:left w:val="none" w:sz="0" w:space="0" w:color="auto"/>
                            <w:bottom w:val="none" w:sz="0" w:space="0" w:color="auto"/>
                            <w:right w:val="none" w:sz="0" w:space="0" w:color="auto"/>
                          </w:divBdr>
                          <w:divsChild>
                            <w:div w:id="422996464">
                              <w:marLeft w:val="0"/>
                              <w:marRight w:val="0"/>
                              <w:marTop w:val="0"/>
                              <w:marBottom w:val="0"/>
                              <w:divBdr>
                                <w:top w:val="none" w:sz="0" w:space="0" w:color="auto"/>
                                <w:left w:val="none" w:sz="0" w:space="0" w:color="auto"/>
                                <w:bottom w:val="none" w:sz="0" w:space="0" w:color="auto"/>
                                <w:right w:val="none" w:sz="0" w:space="0" w:color="auto"/>
                              </w:divBdr>
                            </w:div>
                          </w:divsChild>
                        </w:div>
                        <w:div w:id="1662779927">
                          <w:marLeft w:val="0"/>
                          <w:marRight w:val="0"/>
                          <w:marTop w:val="0"/>
                          <w:marBottom w:val="0"/>
                          <w:divBdr>
                            <w:top w:val="none" w:sz="0" w:space="0" w:color="auto"/>
                            <w:left w:val="none" w:sz="0" w:space="0" w:color="auto"/>
                            <w:bottom w:val="none" w:sz="0" w:space="0" w:color="auto"/>
                            <w:right w:val="none" w:sz="0" w:space="0" w:color="auto"/>
                          </w:divBdr>
                          <w:divsChild>
                            <w:div w:id="10560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72800">
              <w:marLeft w:val="0"/>
              <w:marRight w:val="0"/>
              <w:marTop w:val="0"/>
              <w:marBottom w:val="0"/>
              <w:divBdr>
                <w:top w:val="none" w:sz="0" w:space="0" w:color="auto"/>
                <w:left w:val="none" w:sz="0" w:space="0" w:color="auto"/>
                <w:bottom w:val="none" w:sz="0" w:space="0" w:color="auto"/>
                <w:right w:val="none" w:sz="0" w:space="0" w:color="auto"/>
              </w:divBdr>
            </w:div>
            <w:div w:id="48119352">
              <w:marLeft w:val="0"/>
              <w:marRight w:val="0"/>
              <w:marTop w:val="0"/>
              <w:marBottom w:val="0"/>
              <w:divBdr>
                <w:top w:val="none" w:sz="0" w:space="0" w:color="auto"/>
                <w:left w:val="none" w:sz="0" w:space="0" w:color="auto"/>
                <w:bottom w:val="none" w:sz="0" w:space="0" w:color="auto"/>
                <w:right w:val="none" w:sz="0" w:space="0" w:color="auto"/>
              </w:divBdr>
              <w:divsChild>
                <w:div w:id="1551569679">
                  <w:marLeft w:val="0"/>
                  <w:marRight w:val="0"/>
                  <w:marTop w:val="0"/>
                  <w:marBottom w:val="0"/>
                  <w:divBdr>
                    <w:top w:val="none" w:sz="0" w:space="0" w:color="auto"/>
                    <w:left w:val="none" w:sz="0" w:space="0" w:color="auto"/>
                    <w:bottom w:val="none" w:sz="0" w:space="0" w:color="auto"/>
                    <w:right w:val="none" w:sz="0" w:space="0" w:color="auto"/>
                  </w:divBdr>
                </w:div>
                <w:div w:id="1595895389">
                  <w:marLeft w:val="0"/>
                  <w:marRight w:val="0"/>
                  <w:marTop w:val="0"/>
                  <w:marBottom w:val="0"/>
                  <w:divBdr>
                    <w:top w:val="none" w:sz="0" w:space="0" w:color="auto"/>
                    <w:left w:val="none" w:sz="0" w:space="0" w:color="auto"/>
                    <w:bottom w:val="none" w:sz="0" w:space="0" w:color="auto"/>
                    <w:right w:val="none" w:sz="0" w:space="0" w:color="auto"/>
                  </w:divBdr>
                  <w:divsChild>
                    <w:div w:id="1053692631">
                      <w:marLeft w:val="0"/>
                      <w:marRight w:val="0"/>
                      <w:marTop w:val="0"/>
                      <w:marBottom w:val="0"/>
                      <w:divBdr>
                        <w:top w:val="none" w:sz="0" w:space="0" w:color="auto"/>
                        <w:left w:val="none" w:sz="0" w:space="0" w:color="auto"/>
                        <w:bottom w:val="none" w:sz="0" w:space="0" w:color="auto"/>
                        <w:right w:val="none" w:sz="0" w:space="0" w:color="auto"/>
                      </w:divBdr>
                      <w:divsChild>
                        <w:div w:id="1728186840">
                          <w:marLeft w:val="0"/>
                          <w:marRight w:val="0"/>
                          <w:marTop w:val="0"/>
                          <w:marBottom w:val="0"/>
                          <w:divBdr>
                            <w:top w:val="none" w:sz="0" w:space="0" w:color="auto"/>
                            <w:left w:val="none" w:sz="0" w:space="0" w:color="auto"/>
                            <w:bottom w:val="none" w:sz="0" w:space="0" w:color="auto"/>
                            <w:right w:val="none" w:sz="0" w:space="0" w:color="auto"/>
                          </w:divBdr>
                          <w:divsChild>
                            <w:div w:id="512843000">
                              <w:marLeft w:val="0"/>
                              <w:marRight w:val="0"/>
                              <w:marTop w:val="0"/>
                              <w:marBottom w:val="0"/>
                              <w:divBdr>
                                <w:top w:val="none" w:sz="0" w:space="0" w:color="auto"/>
                                <w:left w:val="none" w:sz="0" w:space="0" w:color="auto"/>
                                <w:bottom w:val="none" w:sz="0" w:space="0" w:color="auto"/>
                                <w:right w:val="none" w:sz="0" w:space="0" w:color="auto"/>
                              </w:divBdr>
                              <w:divsChild>
                                <w:div w:id="530731354">
                                  <w:marLeft w:val="0"/>
                                  <w:marRight w:val="0"/>
                                  <w:marTop w:val="0"/>
                                  <w:marBottom w:val="0"/>
                                  <w:divBdr>
                                    <w:top w:val="none" w:sz="0" w:space="0" w:color="auto"/>
                                    <w:left w:val="none" w:sz="0" w:space="0" w:color="auto"/>
                                    <w:bottom w:val="none" w:sz="0" w:space="0" w:color="auto"/>
                                    <w:right w:val="none" w:sz="0" w:space="0" w:color="auto"/>
                                  </w:divBdr>
                                  <w:divsChild>
                                    <w:div w:id="1067729542">
                                      <w:marLeft w:val="0"/>
                                      <w:marRight w:val="0"/>
                                      <w:marTop w:val="0"/>
                                      <w:marBottom w:val="0"/>
                                      <w:divBdr>
                                        <w:top w:val="none" w:sz="0" w:space="0" w:color="auto"/>
                                        <w:left w:val="none" w:sz="0" w:space="0" w:color="auto"/>
                                        <w:bottom w:val="none" w:sz="0" w:space="0" w:color="auto"/>
                                        <w:right w:val="none" w:sz="0" w:space="0" w:color="auto"/>
                                      </w:divBdr>
                                    </w:div>
                                  </w:divsChild>
                                </w:div>
                                <w:div w:id="1166702504">
                                  <w:marLeft w:val="0"/>
                                  <w:marRight w:val="0"/>
                                  <w:marTop w:val="0"/>
                                  <w:marBottom w:val="0"/>
                                  <w:divBdr>
                                    <w:top w:val="none" w:sz="0" w:space="0" w:color="auto"/>
                                    <w:left w:val="none" w:sz="0" w:space="0" w:color="auto"/>
                                    <w:bottom w:val="none" w:sz="0" w:space="0" w:color="auto"/>
                                    <w:right w:val="none" w:sz="0" w:space="0" w:color="auto"/>
                                  </w:divBdr>
                                  <w:divsChild>
                                    <w:div w:id="238952672">
                                      <w:marLeft w:val="0"/>
                                      <w:marRight w:val="0"/>
                                      <w:marTop w:val="0"/>
                                      <w:marBottom w:val="0"/>
                                      <w:divBdr>
                                        <w:top w:val="none" w:sz="0" w:space="0" w:color="auto"/>
                                        <w:left w:val="none" w:sz="0" w:space="0" w:color="auto"/>
                                        <w:bottom w:val="none" w:sz="0" w:space="0" w:color="auto"/>
                                        <w:right w:val="none" w:sz="0" w:space="0" w:color="auto"/>
                                      </w:divBdr>
                                      <w:divsChild>
                                        <w:div w:id="2105346761">
                                          <w:marLeft w:val="0"/>
                                          <w:marRight w:val="0"/>
                                          <w:marTop w:val="0"/>
                                          <w:marBottom w:val="0"/>
                                          <w:divBdr>
                                            <w:top w:val="none" w:sz="0" w:space="0" w:color="auto"/>
                                            <w:left w:val="none" w:sz="0" w:space="0" w:color="auto"/>
                                            <w:bottom w:val="none" w:sz="0" w:space="0" w:color="auto"/>
                                            <w:right w:val="none" w:sz="0" w:space="0" w:color="auto"/>
                                          </w:divBdr>
                                        </w:div>
                                        <w:div w:id="11413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94869">
                              <w:marLeft w:val="0"/>
                              <w:marRight w:val="0"/>
                              <w:marTop w:val="0"/>
                              <w:marBottom w:val="0"/>
                              <w:divBdr>
                                <w:top w:val="none" w:sz="0" w:space="0" w:color="auto"/>
                                <w:left w:val="none" w:sz="0" w:space="0" w:color="auto"/>
                                <w:bottom w:val="none" w:sz="0" w:space="0" w:color="auto"/>
                                <w:right w:val="none" w:sz="0" w:space="0" w:color="auto"/>
                              </w:divBdr>
                              <w:divsChild>
                                <w:div w:id="2099213353">
                                  <w:marLeft w:val="0"/>
                                  <w:marRight w:val="0"/>
                                  <w:marTop w:val="0"/>
                                  <w:marBottom w:val="0"/>
                                  <w:divBdr>
                                    <w:top w:val="none" w:sz="0" w:space="0" w:color="auto"/>
                                    <w:left w:val="none" w:sz="0" w:space="0" w:color="auto"/>
                                    <w:bottom w:val="none" w:sz="0" w:space="0" w:color="auto"/>
                                    <w:right w:val="none" w:sz="0" w:space="0" w:color="auto"/>
                                  </w:divBdr>
                                  <w:divsChild>
                                    <w:div w:id="9947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0992">
                      <w:marLeft w:val="0"/>
                      <w:marRight w:val="0"/>
                      <w:marTop w:val="0"/>
                      <w:marBottom w:val="0"/>
                      <w:divBdr>
                        <w:top w:val="none" w:sz="0" w:space="0" w:color="auto"/>
                        <w:left w:val="none" w:sz="0" w:space="0" w:color="auto"/>
                        <w:bottom w:val="none" w:sz="0" w:space="0" w:color="auto"/>
                        <w:right w:val="none" w:sz="0" w:space="0" w:color="auto"/>
                      </w:divBdr>
                      <w:divsChild>
                        <w:div w:id="976564360">
                          <w:marLeft w:val="0"/>
                          <w:marRight w:val="0"/>
                          <w:marTop w:val="0"/>
                          <w:marBottom w:val="0"/>
                          <w:divBdr>
                            <w:top w:val="none" w:sz="0" w:space="0" w:color="auto"/>
                            <w:left w:val="none" w:sz="0" w:space="0" w:color="auto"/>
                            <w:bottom w:val="none" w:sz="0" w:space="0" w:color="auto"/>
                            <w:right w:val="none" w:sz="0" w:space="0" w:color="auto"/>
                          </w:divBdr>
                          <w:divsChild>
                            <w:div w:id="2129658960">
                              <w:marLeft w:val="0"/>
                              <w:marRight w:val="0"/>
                              <w:marTop w:val="0"/>
                              <w:marBottom w:val="0"/>
                              <w:divBdr>
                                <w:top w:val="none" w:sz="0" w:space="0" w:color="auto"/>
                                <w:left w:val="none" w:sz="0" w:space="0" w:color="auto"/>
                                <w:bottom w:val="none" w:sz="0" w:space="0" w:color="auto"/>
                                <w:right w:val="none" w:sz="0" w:space="0" w:color="auto"/>
                              </w:divBdr>
                              <w:divsChild>
                                <w:div w:id="592396799">
                                  <w:marLeft w:val="0"/>
                                  <w:marRight w:val="0"/>
                                  <w:marTop w:val="0"/>
                                  <w:marBottom w:val="0"/>
                                  <w:divBdr>
                                    <w:top w:val="none" w:sz="0" w:space="0" w:color="auto"/>
                                    <w:left w:val="none" w:sz="0" w:space="0" w:color="auto"/>
                                    <w:bottom w:val="none" w:sz="0" w:space="0" w:color="auto"/>
                                    <w:right w:val="none" w:sz="0" w:space="0" w:color="auto"/>
                                  </w:divBdr>
                                  <w:divsChild>
                                    <w:div w:id="1329594498">
                                      <w:marLeft w:val="0"/>
                                      <w:marRight w:val="0"/>
                                      <w:marTop w:val="0"/>
                                      <w:marBottom w:val="0"/>
                                      <w:divBdr>
                                        <w:top w:val="none" w:sz="0" w:space="0" w:color="auto"/>
                                        <w:left w:val="none" w:sz="0" w:space="0" w:color="auto"/>
                                        <w:bottom w:val="none" w:sz="0" w:space="0" w:color="auto"/>
                                        <w:right w:val="none" w:sz="0" w:space="0" w:color="auto"/>
                                      </w:divBdr>
                                    </w:div>
                                    <w:div w:id="884216687">
                                      <w:marLeft w:val="0"/>
                                      <w:marRight w:val="0"/>
                                      <w:marTop w:val="0"/>
                                      <w:marBottom w:val="0"/>
                                      <w:divBdr>
                                        <w:top w:val="none" w:sz="0" w:space="0" w:color="auto"/>
                                        <w:left w:val="none" w:sz="0" w:space="0" w:color="auto"/>
                                        <w:bottom w:val="none" w:sz="0" w:space="0" w:color="auto"/>
                                        <w:right w:val="none" w:sz="0" w:space="0" w:color="auto"/>
                                      </w:divBdr>
                                      <w:divsChild>
                                        <w:div w:id="88742091">
                                          <w:marLeft w:val="0"/>
                                          <w:marRight w:val="0"/>
                                          <w:marTop w:val="0"/>
                                          <w:marBottom w:val="0"/>
                                          <w:divBdr>
                                            <w:top w:val="none" w:sz="0" w:space="0" w:color="auto"/>
                                            <w:left w:val="none" w:sz="0" w:space="0" w:color="auto"/>
                                            <w:bottom w:val="none" w:sz="0" w:space="0" w:color="auto"/>
                                            <w:right w:val="none" w:sz="0" w:space="0" w:color="auto"/>
                                          </w:divBdr>
                                        </w:div>
                                        <w:div w:id="6404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0971">
                              <w:marLeft w:val="0"/>
                              <w:marRight w:val="0"/>
                              <w:marTop w:val="0"/>
                              <w:marBottom w:val="0"/>
                              <w:divBdr>
                                <w:top w:val="none" w:sz="0" w:space="0" w:color="auto"/>
                                <w:left w:val="none" w:sz="0" w:space="0" w:color="auto"/>
                                <w:bottom w:val="none" w:sz="0" w:space="0" w:color="auto"/>
                                <w:right w:val="none" w:sz="0" w:space="0" w:color="auto"/>
                              </w:divBdr>
                              <w:divsChild>
                                <w:div w:id="276564130">
                                  <w:marLeft w:val="0"/>
                                  <w:marRight w:val="0"/>
                                  <w:marTop w:val="0"/>
                                  <w:marBottom w:val="0"/>
                                  <w:divBdr>
                                    <w:top w:val="none" w:sz="0" w:space="0" w:color="auto"/>
                                    <w:left w:val="none" w:sz="0" w:space="0" w:color="auto"/>
                                    <w:bottom w:val="none" w:sz="0" w:space="0" w:color="auto"/>
                                    <w:right w:val="none" w:sz="0" w:space="0" w:color="auto"/>
                                  </w:divBdr>
                                  <w:divsChild>
                                    <w:div w:id="1964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934190">
          <w:marLeft w:val="0"/>
          <w:marRight w:val="0"/>
          <w:marTop w:val="0"/>
          <w:marBottom w:val="600"/>
          <w:divBdr>
            <w:top w:val="single" w:sz="6" w:space="31" w:color="DCDCDC"/>
            <w:left w:val="single" w:sz="6" w:space="31" w:color="DCDCDC"/>
            <w:bottom w:val="single" w:sz="6" w:space="31" w:color="DCDCDC"/>
            <w:right w:val="single" w:sz="6" w:space="31" w:color="DCDCDC"/>
          </w:divBdr>
          <w:divsChild>
            <w:div w:id="1503856339">
              <w:marLeft w:val="0"/>
              <w:marRight w:val="0"/>
              <w:marTop w:val="0"/>
              <w:marBottom w:val="0"/>
              <w:divBdr>
                <w:top w:val="none" w:sz="0" w:space="0" w:color="auto"/>
                <w:left w:val="none" w:sz="0" w:space="0" w:color="auto"/>
                <w:bottom w:val="none" w:sz="0" w:space="0" w:color="auto"/>
                <w:right w:val="none" w:sz="0" w:space="0" w:color="auto"/>
              </w:divBdr>
              <w:divsChild>
                <w:div w:id="432627501">
                  <w:marLeft w:val="0"/>
                  <w:marRight w:val="0"/>
                  <w:marTop w:val="0"/>
                  <w:marBottom w:val="0"/>
                  <w:divBdr>
                    <w:top w:val="none" w:sz="0" w:space="0" w:color="auto"/>
                    <w:left w:val="none" w:sz="0" w:space="0" w:color="auto"/>
                    <w:bottom w:val="none" w:sz="0" w:space="0" w:color="auto"/>
                    <w:right w:val="none" w:sz="0" w:space="0" w:color="auto"/>
                  </w:divBdr>
                  <w:divsChild>
                    <w:div w:id="1971325438">
                      <w:marLeft w:val="0"/>
                      <w:marRight w:val="0"/>
                      <w:marTop w:val="0"/>
                      <w:marBottom w:val="0"/>
                      <w:divBdr>
                        <w:top w:val="none" w:sz="0" w:space="0" w:color="auto"/>
                        <w:left w:val="none" w:sz="0" w:space="0" w:color="auto"/>
                        <w:bottom w:val="none" w:sz="0" w:space="0" w:color="auto"/>
                        <w:right w:val="none" w:sz="0" w:space="0" w:color="auto"/>
                      </w:divBdr>
                      <w:divsChild>
                        <w:div w:id="978221204">
                          <w:marLeft w:val="0"/>
                          <w:marRight w:val="0"/>
                          <w:marTop w:val="0"/>
                          <w:marBottom w:val="0"/>
                          <w:divBdr>
                            <w:top w:val="none" w:sz="0" w:space="0" w:color="auto"/>
                            <w:left w:val="none" w:sz="0" w:space="0" w:color="auto"/>
                            <w:bottom w:val="none" w:sz="0" w:space="0" w:color="auto"/>
                            <w:right w:val="none" w:sz="0" w:space="0" w:color="auto"/>
                          </w:divBdr>
                        </w:div>
                      </w:divsChild>
                    </w:div>
                    <w:div w:id="646473544">
                      <w:marLeft w:val="0"/>
                      <w:marRight w:val="0"/>
                      <w:marTop w:val="0"/>
                      <w:marBottom w:val="0"/>
                      <w:divBdr>
                        <w:top w:val="none" w:sz="0" w:space="0" w:color="auto"/>
                        <w:left w:val="none" w:sz="0" w:space="0" w:color="auto"/>
                        <w:bottom w:val="none" w:sz="0" w:space="0" w:color="auto"/>
                        <w:right w:val="none" w:sz="0" w:space="0" w:color="auto"/>
                      </w:divBdr>
                      <w:divsChild>
                        <w:div w:id="1084181397">
                          <w:marLeft w:val="0"/>
                          <w:marRight w:val="0"/>
                          <w:marTop w:val="0"/>
                          <w:marBottom w:val="0"/>
                          <w:divBdr>
                            <w:top w:val="none" w:sz="0" w:space="0" w:color="auto"/>
                            <w:left w:val="none" w:sz="0" w:space="0" w:color="auto"/>
                            <w:bottom w:val="none" w:sz="0" w:space="0" w:color="auto"/>
                            <w:right w:val="none" w:sz="0" w:space="0" w:color="auto"/>
                          </w:divBdr>
                          <w:divsChild>
                            <w:div w:id="1864897974">
                              <w:marLeft w:val="0"/>
                              <w:marRight w:val="0"/>
                              <w:marTop w:val="0"/>
                              <w:marBottom w:val="0"/>
                              <w:divBdr>
                                <w:top w:val="none" w:sz="0" w:space="0" w:color="auto"/>
                                <w:left w:val="none" w:sz="0" w:space="0" w:color="auto"/>
                                <w:bottom w:val="none" w:sz="0" w:space="0" w:color="auto"/>
                                <w:right w:val="none" w:sz="0" w:space="0" w:color="auto"/>
                              </w:divBdr>
                              <w:divsChild>
                                <w:div w:id="1400864200">
                                  <w:marLeft w:val="0"/>
                                  <w:marRight w:val="0"/>
                                  <w:marTop w:val="0"/>
                                  <w:marBottom w:val="0"/>
                                  <w:divBdr>
                                    <w:top w:val="none" w:sz="0" w:space="0" w:color="auto"/>
                                    <w:left w:val="none" w:sz="0" w:space="0" w:color="auto"/>
                                    <w:bottom w:val="none" w:sz="0" w:space="0" w:color="auto"/>
                                    <w:right w:val="none" w:sz="0" w:space="0" w:color="auto"/>
                                  </w:divBdr>
                                  <w:divsChild>
                                    <w:div w:id="1474981928">
                                      <w:marLeft w:val="0"/>
                                      <w:marRight w:val="0"/>
                                      <w:marTop w:val="0"/>
                                      <w:marBottom w:val="0"/>
                                      <w:divBdr>
                                        <w:top w:val="none" w:sz="0" w:space="0" w:color="auto"/>
                                        <w:left w:val="none" w:sz="0" w:space="0" w:color="auto"/>
                                        <w:bottom w:val="none" w:sz="0" w:space="0" w:color="auto"/>
                                        <w:right w:val="none" w:sz="0" w:space="0" w:color="auto"/>
                                      </w:divBdr>
                                    </w:div>
                                  </w:divsChild>
                                </w:div>
                                <w:div w:id="551893556">
                                  <w:marLeft w:val="0"/>
                                  <w:marRight w:val="0"/>
                                  <w:marTop w:val="0"/>
                                  <w:marBottom w:val="0"/>
                                  <w:divBdr>
                                    <w:top w:val="none" w:sz="0" w:space="0" w:color="auto"/>
                                    <w:left w:val="none" w:sz="0" w:space="0" w:color="auto"/>
                                    <w:bottom w:val="none" w:sz="0" w:space="0" w:color="auto"/>
                                    <w:right w:val="none" w:sz="0" w:space="0" w:color="auto"/>
                                  </w:divBdr>
                                  <w:divsChild>
                                    <w:div w:id="776871876">
                                      <w:marLeft w:val="0"/>
                                      <w:marRight w:val="0"/>
                                      <w:marTop w:val="0"/>
                                      <w:marBottom w:val="0"/>
                                      <w:divBdr>
                                        <w:top w:val="none" w:sz="0" w:space="0" w:color="auto"/>
                                        <w:left w:val="none" w:sz="0" w:space="0" w:color="auto"/>
                                        <w:bottom w:val="none" w:sz="0" w:space="0" w:color="auto"/>
                                        <w:right w:val="none" w:sz="0" w:space="0" w:color="auto"/>
                                      </w:divBdr>
                                      <w:divsChild>
                                        <w:div w:id="83647971">
                                          <w:marLeft w:val="0"/>
                                          <w:marRight w:val="0"/>
                                          <w:marTop w:val="0"/>
                                          <w:marBottom w:val="0"/>
                                          <w:divBdr>
                                            <w:top w:val="none" w:sz="0" w:space="0" w:color="auto"/>
                                            <w:left w:val="none" w:sz="0" w:space="0" w:color="auto"/>
                                            <w:bottom w:val="none" w:sz="0" w:space="0" w:color="auto"/>
                                            <w:right w:val="none" w:sz="0" w:space="0" w:color="auto"/>
                                          </w:divBdr>
                                        </w:div>
                                        <w:div w:id="19763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6698">
                              <w:marLeft w:val="0"/>
                              <w:marRight w:val="0"/>
                              <w:marTop w:val="0"/>
                              <w:marBottom w:val="0"/>
                              <w:divBdr>
                                <w:top w:val="none" w:sz="0" w:space="0" w:color="auto"/>
                                <w:left w:val="none" w:sz="0" w:space="0" w:color="auto"/>
                                <w:bottom w:val="none" w:sz="0" w:space="0" w:color="auto"/>
                                <w:right w:val="none" w:sz="0" w:space="0" w:color="auto"/>
                              </w:divBdr>
                              <w:divsChild>
                                <w:div w:id="1425374448">
                                  <w:marLeft w:val="0"/>
                                  <w:marRight w:val="0"/>
                                  <w:marTop w:val="0"/>
                                  <w:marBottom w:val="0"/>
                                  <w:divBdr>
                                    <w:top w:val="none" w:sz="0" w:space="0" w:color="auto"/>
                                    <w:left w:val="none" w:sz="0" w:space="0" w:color="auto"/>
                                    <w:bottom w:val="none" w:sz="0" w:space="0" w:color="auto"/>
                                    <w:right w:val="none" w:sz="0" w:space="0" w:color="auto"/>
                                  </w:divBdr>
                                  <w:divsChild>
                                    <w:div w:id="20395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70957">
                      <w:marLeft w:val="0"/>
                      <w:marRight w:val="0"/>
                      <w:marTop w:val="0"/>
                      <w:marBottom w:val="0"/>
                      <w:divBdr>
                        <w:top w:val="none" w:sz="0" w:space="0" w:color="auto"/>
                        <w:left w:val="none" w:sz="0" w:space="0" w:color="auto"/>
                        <w:bottom w:val="none" w:sz="0" w:space="0" w:color="auto"/>
                        <w:right w:val="none" w:sz="0" w:space="0" w:color="auto"/>
                      </w:divBdr>
                      <w:divsChild>
                        <w:div w:id="918904655">
                          <w:marLeft w:val="0"/>
                          <w:marRight w:val="0"/>
                          <w:marTop w:val="0"/>
                          <w:marBottom w:val="0"/>
                          <w:divBdr>
                            <w:top w:val="none" w:sz="0" w:space="0" w:color="auto"/>
                            <w:left w:val="none" w:sz="0" w:space="0" w:color="auto"/>
                            <w:bottom w:val="none" w:sz="0" w:space="0" w:color="auto"/>
                            <w:right w:val="none" w:sz="0" w:space="0" w:color="auto"/>
                          </w:divBdr>
                          <w:divsChild>
                            <w:div w:id="1482767594">
                              <w:marLeft w:val="0"/>
                              <w:marRight w:val="0"/>
                              <w:marTop w:val="0"/>
                              <w:marBottom w:val="0"/>
                              <w:divBdr>
                                <w:top w:val="none" w:sz="0" w:space="0" w:color="auto"/>
                                <w:left w:val="none" w:sz="0" w:space="0" w:color="auto"/>
                                <w:bottom w:val="none" w:sz="0" w:space="0" w:color="auto"/>
                                <w:right w:val="none" w:sz="0" w:space="0" w:color="auto"/>
                              </w:divBdr>
                              <w:divsChild>
                                <w:div w:id="651715460">
                                  <w:marLeft w:val="0"/>
                                  <w:marRight w:val="0"/>
                                  <w:marTop w:val="0"/>
                                  <w:marBottom w:val="0"/>
                                  <w:divBdr>
                                    <w:top w:val="none" w:sz="0" w:space="0" w:color="auto"/>
                                    <w:left w:val="none" w:sz="0" w:space="0" w:color="auto"/>
                                    <w:bottom w:val="none" w:sz="0" w:space="0" w:color="auto"/>
                                    <w:right w:val="none" w:sz="0" w:space="0" w:color="auto"/>
                                  </w:divBdr>
                                  <w:divsChild>
                                    <w:div w:id="1467747073">
                                      <w:marLeft w:val="0"/>
                                      <w:marRight w:val="0"/>
                                      <w:marTop w:val="0"/>
                                      <w:marBottom w:val="0"/>
                                      <w:divBdr>
                                        <w:top w:val="none" w:sz="0" w:space="0" w:color="auto"/>
                                        <w:left w:val="none" w:sz="0" w:space="0" w:color="auto"/>
                                        <w:bottom w:val="none" w:sz="0" w:space="0" w:color="auto"/>
                                        <w:right w:val="none" w:sz="0" w:space="0" w:color="auto"/>
                                      </w:divBdr>
                                    </w:div>
                                  </w:divsChild>
                                </w:div>
                                <w:div w:id="1245530696">
                                  <w:marLeft w:val="0"/>
                                  <w:marRight w:val="0"/>
                                  <w:marTop w:val="0"/>
                                  <w:marBottom w:val="0"/>
                                  <w:divBdr>
                                    <w:top w:val="none" w:sz="0" w:space="0" w:color="auto"/>
                                    <w:left w:val="none" w:sz="0" w:space="0" w:color="auto"/>
                                    <w:bottom w:val="none" w:sz="0" w:space="0" w:color="auto"/>
                                    <w:right w:val="none" w:sz="0" w:space="0" w:color="auto"/>
                                  </w:divBdr>
                                  <w:divsChild>
                                    <w:div w:id="1986348042">
                                      <w:marLeft w:val="0"/>
                                      <w:marRight w:val="0"/>
                                      <w:marTop w:val="0"/>
                                      <w:marBottom w:val="0"/>
                                      <w:divBdr>
                                        <w:top w:val="none" w:sz="0" w:space="0" w:color="auto"/>
                                        <w:left w:val="none" w:sz="0" w:space="0" w:color="auto"/>
                                        <w:bottom w:val="none" w:sz="0" w:space="0" w:color="auto"/>
                                        <w:right w:val="none" w:sz="0" w:space="0" w:color="auto"/>
                                      </w:divBdr>
                                      <w:divsChild>
                                        <w:div w:id="1891960207">
                                          <w:marLeft w:val="0"/>
                                          <w:marRight w:val="0"/>
                                          <w:marTop w:val="0"/>
                                          <w:marBottom w:val="0"/>
                                          <w:divBdr>
                                            <w:top w:val="none" w:sz="0" w:space="0" w:color="auto"/>
                                            <w:left w:val="none" w:sz="0" w:space="0" w:color="auto"/>
                                            <w:bottom w:val="none" w:sz="0" w:space="0" w:color="auto"/>
                                            <w:right w:val="none" w:sz="0" w:space="0" w:color="auto"/>
                                          </w:divBdr>
                                        </w:div>
                                        <w:div w:id="13524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2873">
                              <w:marLeft w:val="0"/>
                              <w:marRight w:val="0"/>
                              <w:marTop w:val="0"/>
                              <w:marBottom w:val="0"/>
                              <w:divBdr>
                                <w:top w:val="none" w:sz="0" w:space="0" w:color="auto"/>
                                <w:left w:val="none" w:sz="0" w:space="0" w:color="auto"/>
                                <w:bottom w:val="none" w:sz="0" w:space="0" w:color="auto"/>
                                <w:right w:val="none" w:sz="0" w:space="0" w:color="auto"/>
                              </w:divBdr>
                              <w:divsChild>
                                <w:div w:id="221332543">
                                  <w:marLeft w:val="0"/>
                                  <w:marRight w:val="0"/>
                                  <w:marTop w:val="0"/>
                                  <w:marBottom w:val="0"/>
                                  <w:divBdr>
                                    <w:top w:val="none" w:sz="0" w:space="0" w:color="auto"/>
                                    <w:left w:val="none" w:sz="0" w:space="0" w:color="auto"/>
                                    <w:bottom w:val="none" w:sz="0" w:space="0" w:color="auto"/>
                                    <w:right w:val="none" w:sz="0" w:space="0" w:color="auto"/>
                                  </w:divBdr>
                                  <w:divsChild>
                                    <w:div w:id="19624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799916">
          <w:marLeft w:val="0"/>
          <w:marRight w:val="0"/>
          <w:marTop w:val="0"/>
          <w:marBottom w:val="600"/>
          <w:divBdr>
            <w:top w:val="single" w:sz="6" w:space="31" w:color="DCDCDC"/>
            <w:left w:val="single" w:sz="6" w:space="31" w:color="DCDCDC"/>
            <w:bottom w:val="single" w:sz="6" w:space="31" w:color="DCDCDC"/>
            <w:right w:val="single" w:sz="6" w:space="31" w:color="DCDCDC"/>
          </w:divBdr>
          <w:divsChild>
            <w:div w:id="1210802017">
              <w:marLeft w:val="0"/>
              <w:marRight w:val="0"/>
              <w:marTop w:val="0"/>
              <w:marBottom w:val="0"/>
              <w:divBdr>
                <w:top w:val="none" w:sz="0" w:space="0" w:color="auto"/>
                <w:left w:val="none" w:sz="0" w:space="0" w:color="auto"/>
                <w:bottom w:val="none" w:sz="0" w:space="0" w:color="auto"/>
                <w:right w:val="none" w:sz="0" w:space="0" w:color="auto"/>
              </w:divBdr>
              <w:divsChild>
                <w:div w:id="1769689678">
                  <w:marLeft w:val="0"/>
                  <w:marRight w:val="0"/>
                  <w:marTop w:val="0"/>
                  <w:marBottom w:val="0"/>
                  <w:divBdr>
                    <w:top w:val="none" w:sz="0" w:space="0" w:color="auto"/>
                    <w:left w:val="none" w:sz="0" w:space="0" w:color="auto"/>
                    <w:bottom w:val="none" w:sz="0" w:space="0" w:color="auto"/>
                    <w:right w:val="none" w:sz="0" w:space="0" w:color="auto"/>
                  </w:divBdr>
                </w:div>
                <w:div w:id="158425777">
                  <w:marLeft w:val="0"/>
                  <w:marRight w:val="0"/>
                  <w:marTop w:val="0"/>
                  <w:marBottom w:val="0"/>
                  <w:divBdr>
                    <w:top w:val="none" w:sz="0" w:space="0" w:color="auto"/>
                    <w:left w:val="none" w:sz="0" w:space="0" w:color="auto"/>
                    <w:bottom w:val="none" w:sz="0" w:space="0" w:color="auto"/>
                    <w:right w:val="none" w:sz="0" w:space="0" w:color="auto"/>
                  </w:divBdr>
                  <w:divsChild>
                    <w:div w:id="713116126">
                      <w:marLeft w:val="0"/>
                      <w:marRight w:val="0"/>
                      <w:marTop w:val="0"/>
                      <w:marBottom w:val="0"/>
                      <w:divBdr>
                        <w:top w:val="none" w:sz="0" w:space="0" w:color="auto"/>
                        <w:left w:val="none" w:sz="0" w:space="0" w:color="auto"/>
                        <w:bottom w:val="none" w:sz="0" w:space="0" w:color="auto"/>
                        <w:right w:val="none" w:sz="0" w:space="0" w:color="auto"/>
                      </w:divBdr>
                    </w:div>
                    <w:div w:id="1050349039">
                      <w:marLeft w:val="0"/>
                      <w:marRight w:val="0"/>
                      <w:marTop w:val="0"/>
                      <w:marBottom w:val="0"/>
                      <w:divBdr>
                        <w:top w:val="none" w:sz="0" w:space="0" w:color="auto"/>
                        <w:left w:val="none" w:sz="0" w:space="0" w:color="auto"/>
                        <w:bottom w:val="none" w:sz="0" w:space="0" w:color="auto"/>
                        <w:right w:val="none" w:sz="0" w:space="0" w:color="auto"/>
                      </w:divBdr>
                      <w:divsChild>
                        <w:div w:id="1563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183">
                  <w:marLeft w:val="0"/>
                  <w:marRight w:val="0"/>
                  <w:marTop w:val="0"/>
                  <w:marBottom w:val="0"/>
                  <w:divBdr>
                    <w:top w:val="none" w:sz="0" w:space="0" w:color="auto"/>
                    <w:left w:val="none" w:sz="0" w:space="0" w:color="auto"/>
                    <w:bottom w:val="none" w:sz="0" w:space="0" w:color="auto"/>
                    <w:right w:val="none" w:sz="0" w:space="0" w:color="auto"/>
                  </w:divBdr>
                  <w:divsChild>
                    <w:div w:id="1411779229">
                      <w:marLeft w:val="0"/>
                      <w:marRight w:val="0"/>
                      <w:marTop w:val="0"/>
                      <w:marBottom w:val="0"/>
                      <w:divBdr>
                        <w:top w:val="none" w:sz="0" w:space="0" w:color="auto"/>
                        <w:left w:val="none" w:sz="0" w:space="0" w:color="auto"/>
                        <w:bottom w:val="none" w:sz="0" w:space="0" w:color="auto"/>
                        <w:right w:val="none" w:sz="0" w:space="0" w:color="auto"/>
                      </w:divBdr>
                    </w:div>
                    <w:div w:id="97454618">
                      <w:marLeft w:val="0"/>
                      <w:marRight w:val="0"/>
                      <w:marTop w:val="0"/>
                      <w:marBottom w:val="0"/>
                      <w:divBdr>
                        <w:top w:val="none" w:sz="0" w:space="0" w:color="auto"/>
                        <w:left w:val="none" w:sz="0" w:space="0" w:color="auto"/>
                        <w:bottom w:val="none" w:sz="0" w:space="0" w:color="auto"/>
                        <w:right w:val="none" w:sz="0" w:space="0" w:color="auto"/>
                      </w:divBdr>
                      <w:divsChild>
                        <w:div w:id="753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5881">
              <w:marLeft w:val="0"/>
              <w:marRight w:val="0"/>
              <w:marTop w:val="0"/>
              <w:marBottom w:val="0"/>
              <w:divBdr>
                <w:top w:val="none" w:sz="0" w:space="0" w:color="auto"/>
                <w:left w:val="none" w:sz="0" w:space="0" w:color="auto"/>
                <w:bottom w:val="none" w:sz="0" w:space="0" w:color="auto"/>
                <w:right w:val="none" w:sz="0" w:space="0" w:color="auto"/>
              </w:divBdr>
              <w:divsChild>
                <w:div w:id="808741445">
                  <w:marLeft w:val="0"/>
                  <w:marRight w:val="0"/>
                  <w:marTop w:val="0"/>
                  <w:marBottom w:val="0"/>
                  <w:divBdr>
                    <w:top w:val="none" w:sz="0" w:space="0" w:color="auto"/>
                    <w:left w:val="none" w:sz="0" w:space="0" w:color="auto"/>
                    <w:bottom w:val="none" w:sz="0" w:space="0" w:color="auto"/>
                    <w:right w:val="none" w:sz="0" w:space="0" w:color="auto"/>
                  </w:divBdr>
                </w:div>
                <w:div w:id="2684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8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20subhaharininala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48B2A-597B-463F-A978-4745B2E4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Subha Harini Gurram</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Subha Harini Gurram</dc:title>
  <dc:subject/>
  <dc:creator>harini g</dc:creator>
  <cp:keywords/>
  <dc:description/>
  <cp:lastModifiedBy>harini g</cp:lastModifiedBy>
  <cp:revision>7</cp:revision>
  <dcterms:created xsi:type="dcterms:W3CDTF">2023-03-01T16:52:00Z</dcterms:created>
  <dcterms:modified xsi:type="dcterms:W3CDTF">2023-06-01T18:14:00Z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TCsAAB+LCAAAAAAABAAVmLW2rUoURD+IAN1I8ALc3clwd+fr37kpgwFNd62qWWAYx0ECzrAEz+A8jTG4gNMsSQoMTCEUxEusRyAc9B4OEDBFRIDYkP/ymvhpdOvy8NrCYEaHpxYRy1F1WEFqw+O8R7C6O6rIVrOmRHN4aEkvS9P/RKRViJiwd2ijVzgXsXqsOmjpGLwG5Gb7WLbc97WswrNTfpt6RoBn/BDOVaiUMMOBKNs8jZRPc1ypseSKC/o</vt:lpwstr>
  </property>
  <property fmtid="{D5CDD505-2E9C-101B-9397-08002B2CF9AE}" pid="3" name="x1ye=1">
    <vt:lpwstr>2WICAc0rwBTc5lNLmppiZ7qVcP6gyAJ/HfBJmBl4gH7E2hKYJgPMKY5y/j2Wm3Bl1ahIfo1VGurwEFdiCX3MrCn3oEZsj2rJsD4nKzU67OahSKPZEB9j+6lnP0wT3VxT/6RZHvmyqXJHRUGWSSjO7FzdlZZpFOmYmIR+INLYrbDvQNakuU6fLItbyk2Hnp8EgX8Ro/THjUL3BOEkxu+D97o3GwS5lu6BAVRpGTn3Nxj6hm1FBrAtBLrPuVa3o3H</vt:lpwstr>
  </property>
  <property fmtid="{D5CDD505-2E9C-101B-9397-08002B2CF9AE}" pid="4" name="x1ye=10">
    <vt:lpwstr>lW78lQodqKYlPnXQb5cXPIEm3psk8zeKE0/SWQqzB6vpw1V7Di1VIHS08wedc8144gsEh2v7E26WNsld0XqdZOAiyFphNNKaJSEOg4tZNisqCgAE17FUxDI5Bp1C7J3o8WGfhVIEt99+jYUo6qnAHDCMgtPmGjc8cDCVYzc4x/OTccMU9Hc3jMpcsZoXHuDuQJFvBBnpNoZ7CQrmBupOZlpRr8XoeSJ7WckjhwBi2uuKyDC3OiqGexLkvJ99fyu</vt:lpwstr>
  </property>
  <property fmtid="{D5CDD505-2E9C-101B-9397-08002B2CF9AE}" pid="5" name="x1ye=11">
    <vt:lpwstr>S8/rVVfGYoWW35G7b7sizFyVfpw5yyuZZvlvYicEGP40Lnhi8Qki/cyoQYAJXnzh61Uef48NUD1NtqxnKEe8ysVIszYYglTezxaRW70CgHOCYPy+olm7ATs/pJ4419hLN3cfYIHKim8ZFKlq8lbS4tmlSXaPrZzvKTyKB9wxj2WDoYu/iTKaR/qJH/Cpl8XvXM1sqbGkcyKkEjSrOuvAzqdWJtBMhtl/fb2Wjpr3+GPnfoFNWAcf3KGCOGxsJUa</vt:lpwstr>
  </property>
  <property fmtid="{D5CDD505-2E9C-101B-9397-08002B2CF9AE}" pid="6" name="x1ye=12">
    <vt:lpwstr>pGq5ulWjd2TE51uR9BesQG9cPvnIpTeGDQNjOimQxsZROiQFqXmrV2hJeIU6TBQgBFt6T0IYWIKe7M9EsJRSIT/fGmYCeLnKoVkZFSsu2UqvEYVIjklWgLfqllh3oTIb4lu00pq55lXi42y8cGwnoFa9sV3xfYabQP7B1Lp/kT/emmVsWrQqpGHIGPcZm7eU7yhDoHo6PxZ6z1Kkaq4azqzq57/gDYvwYpUdqt+Ogwn2WRMpbOQLqE2NYPyGHdc</vt:lpwstr>
  </property>
  <property fmtid="{D5CDD505-2E9C-101B-9397-08002B2CF9AE}" pid="7" name="x1ye=13">
    <vt:lpwstr>qqEydFryV00+s+9cvOCSbN8/1Y0vqP/1PIQm2EE6Zg3jo0QZq1xH5gLoy2vmfhMlICG5y+uXQ6mgZPpWWBFhkStuRla3LzjUBH2sNayFOzOoel1lpstrddk/KwVMYblWHBMSmEcPpBTxB92uBHnkgXvc+YVazGzFYC9K9uny6agnRpPY9g77o3l1A/BjqnluJU3uTsKIjaQ8yWrNcm6ZUQUMPYy9pkPhSeFOugV17Z9qyiIgnsBjLI18iYPcFkv</vt:lpwstr>
  </property>
  <property fmtid="{D5CDD505-2E9C-101B-9397-08002B2CF9AE}" pid="8" name="x1ye=14">
    <vt:lpwstr>qmJQECvOX4v5hFvsR+GXiHAfO8EMROHfwH3kIQ0xlq20e5eMJdKvyOz429ze+Zlinwc1VMybn8K2B4rd0hys74r0PwcxBG/rc2VKIgrrh8BHeHNqMiIg/5yirM7agNlB0JC09YP64e3XpmhYVajnHTk3U1ol8iFmz4g/WOnDlSnQTVBoqUctC8kFXHE46NKtBn2Cm6FQw++P16fQKgZh5/f4Q8aCh8HYSKs2FbSX9AG0iMUdyyQyS0EoIpKe5ml</vt:lpwstr>
  </property>
  <property fmtid="{D5CDD505-2E9C-101B-9397-08002B2CF9AE}" pid="9" name="x1ye=15">
    <vt:lpwstr>4DaZ8dkdNqfyHtjh8ZBxKpNyxFEj6Vd5SHmOlUtYCqiigTKaZdDWc/42/oQbwgo1+TNns3cCnEqcFRe1AACMCxcigAiyoLTCYDU1eAUgZKl2BMicG1QDOXJWtVmC6OasiXUFwTpwp1o4yCegAqc+Adz6TsMG4vGOR8efZNITHWrRhI9dgBsT56ReW+dy1pvRa1KNWK9Ve8Fgyfz0zCG5J/N4ftmcF5/8C1Q9VTMvlU8jF3fcKVquxnykwymVOrm</vt:lpwstr>
  </property>
  <property fmtid="{D5CDD505-2E9C-101B-9397-08002B2CF9AE}" pid="10" name="x1ye=16">
    <vt:lpwstr>hFAtkwJN/fOpkxo1n7KLyfH3sjpl6S2E4sxc/YBzOtZj5/Z/Dycjn/pTtLOtR5QULehOCmTNqxEzkMmf5WU7z9/3x26nBgFPZnYrnsVIc04nnDt5X9pb9gxfOjWDfNLWfnzhi/1jGoG2JcrQBjVKcyQVpIWc0IUekDTxgEytcZ4F4Tq+Taupw0N97fS8hevjZ+iPe8eCTWGOEEkndBuMbPXGGpDxIycv4MsUmsq/Vu262GIn+ODW23oVYFCAhki</vt:lpwstr>
  </property>
  <property fmtid="{D5CDD505-2E9C-101B-9397-08002B2CF9AE}" pid="11" name="x1ye=17">
    <vt:lpwstr>5NUrJv+ge5tM5fxUyOdc5rvLoIpL4EtT7clBHHJ87FY2O8N72o5p2OklIgRkMDN6LqMbDIVZOHsZJjFwLpArz00FP3zPkMTFICAXXWpt1t6mim+MPLSo+wJAV8O1OT1BF3LhHGyae29fGrJPYDySVstrKjzIwh2lYE7vvcEumWI0gNbTQs6zGfwTpD6jnxkjB7Wk96tKK5W/XeVfPX46/5HmDTdMPYmIsBTlnUwY1XKUGNy+yu57twuAYeqHOkO</vt:lpwstr>
  </property>
  <property fmtid="{D5CDD505-2E9C-101B-9397-08002B2CF9AE}" pid="12" name="x1ye=18">
    <vt:lpwstr>SuuujnhvEzHzbfbMsbNzh0KC6rV0rnD34Lsb+/aXqabKzSV2XN6u8jClCPTgleruNcEiXZbTAfJ6adQgpFvrM6QZQ02PhbfPu2J1KyYHYg8uiOjwE/woUIhRTwN7+lokTGU09ETcuWJhh3ieLE2fWqWe3ciVO5Vi9OmRO4haIe+0IOk0WsgS8ED+iUfeIJzzJ72FnY/WuecjTdqMGoABm7IxCnssQB1DZoWRyIhxSnhJtT76hSS5trhMcRzr9Cc</vt:lpwstr>
  </property>
  <property fmtid="{D5CDD505-2E9C-101B-9397-08002B2CF9AE}" pid="13" name="x1ye=19">
    <vt:lpwstr>NIZ5q7udhMoW+1rnvY1d7+4WWO17RXJiYzwgxaHmWvCNXvP7pffQPfivj8wAOq32y4giwQYTt7n7LoNKm6ED+UkR7qu0QQamAV8FyyKn6HSId8mVt/k7e5mTDzOV+rpQGEPAXuBfYiFXQwuaDsCIPUjP/IwrqpTepTR8QnYj+9CVWFQ3talGC2i30A6KabmuRP9deTkNFYGLMwG050zFPBO36xeklANNM86L9KQAUUwqxiiT/HC08Kx0h1xiwEC</vt:lpwstr>
  </property>
  <property fmtid="{D5CDD505-2E9C-101B-9397-08002B2CF9AE}" pid="14" name="x1ye=2">
    <vt:lpwstr>8NmQ8vb92foT0lhIoICStIcEKWqJDtjfZ1n/nXOny5rOuIY1BhjfsP3eqTluiSfWQuTkbFWWO569IxapfaIt1tZlM/niB/NkTphGxCDP0988pT/CVk7FgEwJ7xHvBKtK+4RwCQJ9syzmJjiRgIYn3k951wD5WsDMCrvJNqLf2spG6dncQ4kfuiwYG0kCsEc09hqDk+Z1umgSxeDA1Rs/hkRoeIFvxqXYFvtbdDMzTyi9wL9jW52aTkaaOSUR8aI</vt:lpwstr>
  </property>
  <property fmtid="{D5CDD505-2E9C-101B-9397-08002B2CF9AE}" pid="15" name="x1ye=20">
    <vt:lpwstr>PXB48/bZqQ2iHlBtcQMhOar6nXCssNY6LotTJMZduSKmEYhML6hpM8z3VlA3GUh+NBAcjI3IfRLJrclA3yGNBSFe7atEcK8EfrbZRBei3oOUDk+XiuN7zrBcj2yMaJru79pp09sBte5sWF0PHRq/lXwvsTi1klEoT/QU13Et3aHf2/1bl3cIlCr6wx8lIBQ/HX3TgiSnaum4+uIoK4A/tKDXN60yqZry+e/oWHb408hUM2NuHo2KjRAl9rlKHFo</vt:lpwstr>
  </property>
  <property fmtid="{D5CDD505-2E9C-101B-9397-08002B2CF9AE}" pid="16" name="x1ye=21">
    <vt:lpwstr>NgxTRrmsXEieZsHnL0KhG8OhG6Ro+WQ8BJGNiwZBOaez7UU+A0AqL+OXwIcCl95/39+TFjy9+ET+55s/2BsLlOdSq3qDcoAxdr9YHGESwFOqDrIN5vKryL2E2Aap2/Pxd9htCw6zYdzoxg1wMVzdXFVq5F1XZeNAmgKeg4B9qc7AsGyCNa4LF9XRM+MngpYvGMHY9XdjmQo+c21qKkUHovfovmCweU5fIANAEQjLD3Xo2bQWQGveLJuBoygo7zQ</vt:lpwstr>
  </property>
  <property fmtid="{D5CDD505-2E9C-101B-9397-08002B2CF9AE}" pid="17" name="x1ye=22">
    <vt:lpwstr>wxx8RIZLMCqTkh0piRm+RriSOk+nmTy4R5IiiHXCKhKJ9rsc7JftOH82YYa/e46Kwr9MN7Z2yaHMr9wqqa+b6wvAOMEVGu+6//zB4o49NI6BHqZu1Z2YFR8Zr21xiOdNCNnyReS0rNZOLO0vvXHzsvum8dZIW5Pn9IwGjcV7O6bTrInDSC3Smo6jwA6Q0NIs776glMdCg+jcheI6rxuA5dBCc5Z8kMhXRsE+86fjsuHFBjtIt65DNsqenjXz6X7</vt:lpwstr>
  </property>
  <property fmtid="{D5CDD505-2E9C-101B-9397-08002B2CF9AE}" pid="18" name="x1ye=23">
    <vt:lpwstr>/fbfYkdZM+BphrpYroglZT/fjVJ89IHOfyGezenJXjlcCHWWTbhElYn4B8VScC1WmObo8gOD0fGmAaeqgPTaqwsZnpjyNaIFcTLvu5mvQCKTyoFLQPGV8keVxZGCDOM0t5MC1THYjpgWdNfg8CPd/A6+3OFbjbSNQcpJgnGDQ2dqbwSXWn0cw3T/pZHRAtEkavAhwZvy9AXhzarDBT2rhHcXuHwe2nLBtWmuO38uHMrPWULCoJmcjqlOnACk5J4</vt:lpwstr>
  </property>
  <property fmtid="{D5CDD505-2E9C-101B-9397-08002B2CF9AE}" pid="19" name="x1ye=24">
    <vt:lpwstr>Wq2lilPFP3Mug1Dx2GXQJMURNb0WTnylZyR/jrxSny28eew6olZyn/Qle/e4kRDTsMehjD/ko1zqDLy9Lj70Cjcj3oicrITF0BhvKqhM58+U+Tq3yFrwT5gM+aVdcJvr+AEyrFvCn8l7msZMf4TOeDpih+g7SIfUXN8ejMhnX4B0odnQQ1mg2ZuveutdRxRaLgZpzVrnw7BsvpmJnQhKRjpM1wdnB7MtZNuj/gjH7WUyv/xHDagltEGXp3WjzKO</vt:lpwstr>
  </property>
  <property fmtid="{D5CDD505-2E9C-101B-9397-08002B2CF9AE}" pid="20" name="x1ye=25">
    <vt:lpwstr>f9ePTE+EwES6jOnb9fHREkUAsyvZIjOZCIXJ9ihwgE0bxN0oGQKypKSaY6a31WwyuvzJHedjTSrZV8UhICVllcnzCBqMSjS5THl93oK9G7H1SjGm7lYb2aYcIN6uUZi7vjLKeHzD/LgVo6z8nuDrUx4qASAA63xWTcy4zHsFzZpqmpFOjEgR4hKHkD9EemW9siokBDA9I0Va0/XUSVDaOE6GRMjkrLlcdqjRoIm4A7Y+8SDLlK0RUDpxxrb93eo</vt:lpwstr>
  </property>
  <property fmtid="{D5CDD505-2E9C-101B-9397-08002B2CF9AE}" pid="21" name="x1ye=26">
    <vt:lpwstr>ZxjXLXcw5VaSdmpdMZy7aw6mgOj0xdnZXQXnIzHcKlKZcqVMfu6v7Hytr42O9N/6WpWfpM4uhUu0rMGBJ1ASaGVNL387PRmi+ch2pi4dSI7KtG/pDBRBk0T8X16DcuQMQTldZRvhuOfX9gVlx3bszWf07JS/mfyahfuCpxcweaJto42bN/ZXfKryZaxh//5A+VZvUOxFfGEz4HiADLwaaQerZywX2OsPcEEU0sStjRJ08K4IxnEZUO9KOVMrICk</vt:lpwstr>
  </property>
  <property fmtid="{D5CDD505-2E9C-101B-9397-08002B2CF9AE}" pid="22" name="x1ye=27">
    <vt:lpwstr>qX28tIrqEiPHLVoEEEDpx12JjJptjjxNnKBsk0Vi8jl10CJJ9Yjski78DycHQXjQx+XlJ/eS3TrTZjZ2CCLvQRT3r0PUDn0TIF8/PkW9zcB783QlLevf1VcAUFpq1+FDO2h9X+hPrZwl/+d467rQQf68N18nDBngd+3HZHkSl5zbhzCoD7fnG+GPPhuiEb4628KZ5u+azMb/qzzSS0/LXISVvjgcTpepxgou2WWPYl9144rSD79A9c8qDgRjTfv</vt:lpwstr>
  </property>
  <property fmtid="{D5CDD505-2E9C-101B-9397-08002B2CF9AE}" pid="23" name="x1ye=28">
    <vt:lpwstr>bND6YCcBXarR8kxs+dufRZXWHBqFP5Z4ZcgnSLgv62T4hEmMPxkpEIF8TlpFCg5GYEvxJvUCKkgiVUh1FPmQukN/VVspHlfEPydnrIbHW0K08A/gUUhlPW7Ix4E3LxcufPf03jXITeUBj6FIvINBJLA2MkTGx/vLRcLXEMUeAIkMGfGltbxuCAXHNVxX8fAGERyXPAtb9hHNAIOSbmlhlG0nlB0T83srj3muU/jkBT7LZuTQrDMHy5cNEnqH8vD</vt:lpwstr>
  </property>
  <property fmtid="{D5CDD505-2E9C-101B-9397-08002B2CF9AE}" pid="24" name="x1ye=29">
    <vt:lpwstr>ceCB3d+BnwGGdmrDu/DkqNOhuGG56YasIQRaVAg816epbHCcAE8yDfkrjPvldinEyG7wezx3AzRvDcCdWuYrCvUNsVyKRPA2o6oEfJPnwQ2PbcbyT2tgn8CqVjn52GensWX9rYhmQJBrDmVa7k6vwz5WYO2FjXxZZoj2sghvnULTgmlIjb1ZKrbxOjC6am94dYUAYP0r74wIF+i17BtgrbDarejSpP++pEtl/8Cq1asd8UVcqaK6PTMdIR3OoNK</vt:lpwstr>
  </property>
  <property fmtid="{D5CDD505-2E9C-101B-9397-08002B2CF9AE}" pid="25" name="x1ye=3">
    <vt:lpwstr>r5eFINLrhvRIyW5+NY4cdMFKVP5uh5wU93NedW9PGO//kE8GvE5DVozTTddRLoeWF9ejTuG54/banF7QlqdeV7a3y9Lg+SMRjgxn4nNymNeu7u2M8F1fzB7XUvOFGD3xkhLGEEA8vfyYyntZ7qjOC9jhEyzaxm4r/OMiZCIrpWAB4hv6QxVdiTXRwf83GLoDtw63VY8GU8GHNGRzPtmZVb80kZie8SprdsDBOQ/bwQLa11lNd2yGAdLPATimubb</vt:lpwstr>
  </property>
  <property fmtid="{D5CDD505-2E9C-101B-9397-08002B2CF9AE}" pid="26" name="x1ye=30">
    <vt:lpwstr>N0wgL8saaxbUuhdhLghNH8g3euDGHWfvz1WnDLvwBMlgDjHB475H77lDA/zMIOkiAzsxFeaoipLamCY6lwVcCBxs6A4bK/Jod/C8Hg60chfwcvaTO8tbR8ambX8G/fq+Qx0r20xGt1yd7CMpgzlMwoqhdH5ILotBO+U5PXh7q3N1lgkyQyv4Dvc+3o8/I+MYyw5p/qJdJfaSwSRkGZKUzD3CKDAJMtAyBn2E+79DdQe9ayANccBUiXLamtLcnKv</vt:lpwstr>
  </property>
  <property fmtid="{D5CDD505-2E9C-101B-9397-08002B2CF9AE}" pid="27" name="x1ye=31">
    <vt:lpwstr>rgYNYP3d66Jg7G9VnCqSdNorwUaYT49EQnC9lj+gsOyZJxvxODL3wIlzoR3/kzQbWw9DmvtwJWrb1BgnOHTKjAk6wzPohYG8a836X6AvNoVNPimmBdxcXkAUAWj6JATZ9Mt/4OQULd654oc0mLdRGcNCV5JTPV2aJKa9DyfPlbJ+JR07zI4wVL4jNLSJFyF5ZRlwos338T9UgAY5C8DARcSELj6opxGBzG+zpjJ8QTXwlfQz+DejC0g499ETtvq</vt:lpwstr>
  </property>
  <property fmtid="{D5CDD505-2E9C-101B-9397-08002B2CF9AE}" pid="28" name="x1ye=32">
    <vt:lpwstr>x1GwPSG6Jug0eNYcbHgTPIOEIbpFYPk915P8MlA9YoQBveq5gPzEsdLE28CfK+2S22s9UzVA9UkUu6YgkagNnlN4fXotBWV8nK1vS06a8sb6ItpFvs8VyZpHyWUAYgQu+zUhVacyEXho+xI5grw8SGhmlQ9/M6U1QsXGw/Bhb+KCd6L2r66szSyx8mzCJuNLQ3yJ7BTc/nLI4uJ8OPwosyQ1jmE9FrzTJ7AeeIV+txoxdAoRJnmG06k+DDfbN6Q</vt:lpwstr>
  </property>
  <property fmtid="{D5CDD505-2E9C-101B-9397-08002B2CF9AE}" pid="29" name="x1ye=33">
    <vt:lpwstr>yZWou3ecn9JBOWCFXvYdJJiC3z8fcBuQhF6EeJyy/41eWqXM/4eS6ZBzuGlZrKskA/u9YkYMT/v3f/+N8RCUT7g72fXQlp7eSERlgGvvMzwlD4LrkPzZ7EXiJOTxPlL3bf0Mb/vpRha6gXEk0k0gJWkiSfuUubpfNELU2UjiPVu74R+Me6/wZluYRidH9OfDKcDutdhiuqIlHv0M9aD62SEDwKaqIjmXlaOX9p/uggCqv64R5FFKyDpNHtUpGf3</vt:lpwstr>
  </property>
  <property fmtid="{D5CDD505-2E9C-101B-9397-08002B2CF9AE}" pid="30" name="x1ye=34">
    <vt:lpwstr>Q4ShZJ0vY/G7SyZZSRY4oj+IbXH1fbwvCs9xqQ+xdX9B9J/+3r9leNWxWxlLl1wr1NfYH/0R4EIU5gjymTbYKg2LyaRGdUG9Sf6bG/DILgXbS2lf8jrxu6pkgUZE9a1lFIOM9/7q/jfEovCE/Px1N0Jrk5vLXGDOzPr8Bxw00DIWmZrUvZ1TbUv1Y8cxQ1T14rnEd2C9RwPOFXnAhy/EbfQ2bATBt+Df8glsnmMkGZvpl/pAxMpl/qZSbgkt+dt</vt:lpwstr>
  </property>
  <property fmtid="{D5CDD505-2E9C-101B-9397-08002B2CF9AE}" pid="31" name="x1ye=35">
    <vt:lpwstr>/3Rxd+NbuwZKzru77r+lpiuvXjgVVKo6LKxr3efHuRa2PTu28dTQKH5Ze/0PJTAkbw97n8a+VIS3+WsQmfbmwIsibD0NL3IXjOuZBypKJvlD88q8u5xs4XhkZBRZK3bqMzqLZD25ADr6JbXdpVvUR/AiwUbgqyRsB04bFKz34Hgeg6gdDcHaU8IMeic+jNoL2C4HWp/z+CurB2hf2ADVws54mFZo3vQbUGEDTU7vXRWN8ZCNWqJauQaKGpwP5ae</vt:lpwstr>
  </property>
  <property fmtid="{D5CDD505-2E9C-101B-9397-08002B2CF9AE}" pid="32" name="x1ye=36">
    <vt:lpwstr>B2WHppI2iJeXoeA2kSs2H/lNOy0WyDH2IdtfuiFTU82s5Wga3PGvjemKvrQI0gnpsE4CIoQ8nz4gRcZBrEaQZ50RlFtWdwDnlGtr6oU9mENGtnfeNiw7d+6tGkvFGj82sXb0R8IqQ7VAxTln4Qx/7QBmzb+0Bc4MWt0uIZLDUxDwfPTnlEnDszFmdKhfDWem09p4D/DHjS0MxlCuGmVLoIOOYJFJDqwtaoRY0rer6XN6BHUy+RjvJTCeU/GhFt+</vt:lpwstr>
  </property>
  <property fmtid="{D5CDD505-2E9C-101B-9397-08002B2CF9AE}" pid="33" name="x1ye=37">
    <vt:lpwstr>dQekSnBM1N6X3izI3i3lV7jWVJgJ2gOXt4fwBxJWFF36AFp62IbCDRzOpcAz5C8BTjwR+5I+wwu8u+l8WzrMdPGkudj8BzUVUEdw/kfZX6c1FIgsX/9Pn3sjuOP9qEpF9yR1JP93Vj+gD7Z5o8wjk4RZHD1nOoFUeQLd4KntQHZBH/jkCzuqigRUMKTBVBhmwdnD9bQZZZw3zePyk0FJebKvbOvw1+B/qa6Up/sZAHvNGL3U+65tJfwg+lTV0Kl</vt:lpwstr>
  </property>
  <property fmtid="{D5CDD505-2E9C-101B-9397-08002B2CF9AE}" pid="34" name="x1ye=38">
    <vt:lpwstr>Wbe+FO/GkT3PZ/BZc56MdgjSOBgVFS0rCfScBmqo0ifQbVmU0pE1DDXJtB6N1uzZGT+HzRxCWd2ymbFUgFdeJGVcbG3GTnMX5jvdM2TZgYfYPShKRzDfgjs1yTvaBBC1n3EAm+6w5FTWltrxcXZd8CiGl1WZzSa5rRKxZBaotu5UK6TkIAAJ+iUyuw8ZmGzn5Ucroy1MwCsNHazjD73f7uaQhCH62c0TRNlPqn7kZFkRm4Cr+LysY1jfEjxbWGM</vt:lpwstr>
  </property>
  <property fmtid="{D5CDD505-2E9C-101B-9397-08002B2CF9AE}" pid="35" name="x1ye=39">
    <vt:lpwstr>3tlEroYtTHgZBzNpSDv3GufpMwv93YvG6YVldh10SFi+r5jigAZ9AHtk/5GS2uDgcEd8qBDHqG2DJM1SV3P8drkv3zZVm9LDwNvHu73jIRmYCkQi3Ycp4+uvzWenec8Y2zG8LNkcqiYuKv6i3BUX0HnWtFen4Izdv/mwRCkqCncABE3+Q3s1rHqfZtdAlJlmB+C+v3U1Ijb8ZyuP3jqyntAG49afINoVLKKM7NPwut+PuqFNsl5o+x4W2sQMdPE</vt:lpwstr>
  </property>
  <property fmtid="{D5CDD505-2E9C-101B-9397-08002B2CF9AE}" pid="36" name="x1ye=4">
    <vt:lpwstr>aj3MClMmfDBE1l9JyZ7ejWe3VAJINL/JIv24sIJUH1rTO9g09tfwA/v8LRNDXZiKgxINhvCA7oVAdYs2nZ7iO32/GIoX8Kr+YbUZnS1Xr2p4sU1eBwQrRIuHw3Z674CSWQpJpDHyI48rUhrAghTmePVmiU1KfDmumu8Gof2KBMPVeAcraw2f8evOP4rUb66nUfvL5JS7Cgs1xJ9edcny/r386tUnHQqR4es0r/lW715208UvArTlbAYhdllO+uU</vt:lpwstr>
  </property>
  <property fmtid="{D5CDD505-2E9C-101B-9397-08002B2CF9AE}" pid="37" name="x1ye=40">
    <vt:lpwstr>FF50bgiZaKo6pgIr0/bq7+oW/zpMWQzpyDm+bEJeAHTNS2p5XOsxTlUJNjSDDz7lBxcp4w9Bl0qdK1r8KC4kIDw0rwmxtPElOEN2mDWQMhr0nUsHt7fuYP4d6q6xRojjzRF1bqOK4ev/9iYxOdjq+k2ZsbIi0haLHv/mvIToh1icR0P1oDYanD3h1Xdul7unaT8Ovb/StSdWnPi40GhncmoKXPNI6lzqbcagYvDtPHNmiLCwTxBf1Bs4YAEe9vk</vt:lpwstr>
  </property>
  <property fmtid="{D5CDD505-2E9C-101B-9397-08002B2CF9AE}" pid="38" name="x1ye=41">
    <vt:lpwstr>67/0g50JyPHv8w8uZX9DeVlPXld0xSlWGe6isDuAI66nqymAYlv1+evcFcl+PKn7uhW+A9vqTJBCwFDfifxSsGee06+yiNDbrU5hk8MISrYRl+J/yUi88apqS0K4PUT6n+BZrWw/eLXdZgi7f0oH0MhHItWwrERCWe/RDqhrrDqMQUlY2ttNj/lhxsL8+iMxlQMXAYkwhg6RLe11kxO015/CdBm8yDG6vhtwrHm0YK8DL/yFDewCrtos8XC/jeR</vt:lpwstr>
  </property>
  <property fmtid="{D5CDD505-2E9C-101B-9397-08002B2CF9AE}" pid="39" name="x1ye=42">
    <vt:lpwstr>DPDlvOu8wx07Jvn5KpokGEEBIpiBMFO6ciY+qARwn4arCz83EGCFbGM5ADTqpczHjlH14nYNx5v7nGpkpa3beOCeCvVDMboX/uKHqK1+ak9hjoUwYC6tSxlkzKgPtMI5Ed91eHEBRcaFy6k7M9emzFBipxbxmEmwcfukFE4R85aveZB5dTDc2d8l20vK522sjnJcEJIqg67jjBGV/6Nwv5rwwiVZWy2PpLiXM1WTZRtQ/3eDBZx/B1JK8tySOu0</vt:lpwstr>
  </property>
  <property fmtid="{D5CDD505-2E9C-101B-9397-08002B2CF9AE}" pid="40" name="x1ye=43">
    <vt:lpwstr>StEvVo5L5aWWvt3StsbVB9+K0cHC0xscScnD10t9djdQ9Uf8dDCdqZo5+OhfqNZ/wOK4RDovoFksyeFepyx7wiqwM028M8gtXEKdEmvXwqdd7HLsjKZDRHmk8p7xG/wNXmF34bGnuRPdIcuxmSA7wWcaziLW+Gry3w5tSplccyQyNoEjA3+sVcO4/V0um4us9+xn4lYlOjLIk23Ti45DJFAgrXmL04UA2UbybYMr/vPbUfsv/8BuNxTqkwrAAA=</vt:lpwstr>
  </property>
  <property fmtid="{D5CDD505-2E9C-101B-9397-08002B2CF9AE}" pid="41" name="x1ye=5">
    <vt:lpwstr>eqgrzO9hvtal15ICSNL2iDuFYZZPFTuE+af6oo32qJx2BifZYf+vCuHjJ1uM3pF0OfML3pfllCZkU8w7IHZjxykmoKGXH+fcDJvnQukfmNKarSHbTTZcSazpVoj9nQnLX6G4gP43SBPY04cEFzEjnHQOu3lt/VI1PfwImEmfzZNXjT1AdspQKe/A/qxVkZLsC+cMVyH7T8OeQ3Ll7S2bnEdkkRl2ki+eLxv5bgX4KXjE6Sy55ql9HtKnjtzFlGF</vt:lpwstr>
  </property>
  <property fmtid="{D5CDD505-2E9C-101B-9397-08002B2CF9AE}" pid="42" name="x1ye=6">
    <vt:lpwstr>M/UelP4lG1/RaY15kpXkNylPPVsJ7PHV3Av49dl0vAONcKgceRhkVAvGenAJnbYANBf7qfwKFNIB6jFG3FDUJRuSM6FDpDae/nLEuyjyEnz/IQ3elYUMBpygD+ujyAcHlGBqKojy8gxL1SJghfAVWIUTGBsg9DW1l9qdNet+OY619EeNMgIpBwlOHDm+06oaVvEFmLm5VbgUuWCkODpeayeggBTWaHw7VSk8G1Qtlbg807CDcFEoawCALZG46Nk</vt:lpwstr>
  </property>
  <property fmtid="{D5CDD505-2E9C-101B-9397-08002B2CF9AE}" pid="43" name="x1ye=7">
    <vt:lpwstr>8Ru6etgywYXHfn0p+BGPIP6MDSO7uhzQ+VWni9h1Vm5XmzY36J9wDF1kwei2l7xrl+EagO9sf6NSQ9oF17SLVPqomx6x8zpcwLtk9eLH37TtzJ+qnGsVIDD51Y+ZyofSef/sry0xCtm88NRSGimo8JmFVyeU+RVVowtBoWgR9FbKPfuSzJLOFQmDuf+BYwMFO+6cn3oJK8dHElORP5igtVUeKeLGjwaM66duZP1KhuJRKpsq/MN8tnQ4jS2fnph</vt:lpwstr>
  </property>
  <property fmtid="{D5CDD505-2E9C-101B-9397-08002B2CF9AE}" pid="44" name="x1ye=8">
    <vt:lpwstr>mN4wNnA1l+Sj2ASTFcelrYHfMCzeivXAU06Xu81BefTBLDdChcTtpNHfw6dbBtRa9iTrMlVF/4bLmSLZcH44nYn3KiwpI+Px91kTQLcOjnFjbySKkgp2yEYq6hz+Yfmb9ormJe3Zj7nxg06pDT0g46dLBgfCaJS18n20HM2vMvK+P5UAyPJb720fKoHSlE4xzImVUMRTwpinNnFMFNeOTm3ybbpNXn+A5XOH3OQ6g0OVGiSq/F1J6sU+vtUnIzX</vt:lpwstr>
  </property>
  <property fmtid="{D5CDD505-2E9C-101B-9397-08002B2CF9AE}" pid="45" name="x1ye=9">
    <vt:lpwstr>XY3mpaHguuukQJlaImS/1LZvCXu70uMu29NA0VmMkkYTw62JaD5eVYYC6Vzn2WZq4djpUI624R6TsjKwdCPkt5kHot3ee1IvFVXFCpiUgE0M1uvAQiC6llJHUepvs5VFymnDmibQdAhNwJfsn4JKtVzfQbcBQIbetkazduJjvx634NC8yBJ4AONNg2tRxhjT2HEWorQ5yH/6vfBhvkcXYbE52rIjyS1wxx4cz/9ulbtrt3v66JXuiMTGiVeW4v5</vt:lpwstr>
  </property>
</Properties>
</file>